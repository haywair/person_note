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9D44A" w14:textId="693DEC93" w:rsidR="00A422C2" w:rsidRPr="00B30B4C" w:rsidRDefault="00A422C2" w:rsidP="00A422C2">
      <w:pPr>
        <w:pStyle w:val="a5"/>
        <w:numPr>
          <w:ilvl w:val="0"/>
          <w:numId w:val="9"/>
        </w:numPr>
        <w:snapToGrid w:val="0"/>
        <w:ind w:firstLineChars="0"/>
        <w:rPr>
          <w:rFonts w:ascii="SimHei" w:eastAsia="SimHei" w:hAnsi="SimHei"/>
          <w:b/>
          <w:color w:val="FF0000"/>
        </w:rPr>
      </w:pPr>
      <w:r w:rsidRPr="00B30B4C">
        <w:rPr>
          <w:rFonts w:ascii="SimHei" w:eastAsia="SimHei" w:hAnsi="SimHei" w:hint="eastAsia"/>
          <w:b/>
          <w:color w:val="FF0000"/>
        </w:rPr>
        <w:t>OA/ERP管理系统</w:t>
      </w:r>
    </w:p>
    <w:p w14:paraId="550CDB17" w14:textId="77777777" w:rsidR="00A422C2" w:rsidRPr="00B30B4C" w:rsidRDefault="00A422C2" w:rsidP="00A422C2">
      <w:pPr>
        <w:pStyle w:val="a5"/>
        <w:snapToGrid w:val="0"/>
        <w:ind w:left="360" w:firstLineChars="0" w:firstLine="0"/>
        <w:rPr>
          <w:rFonts w:ascii="SimHei" w:eastAsia="SimHei" w:hAnsi="SimHei"/>
          <w:b/>
          <w:color w:val="404040" w:themeColor="text1" w:themeTint="BF"/>
          <w:sz w:val="20"/>
          <w:szCs w:val="20"/>
        </w:rPr>
      </w:pPr>
    </w:p>
    <w:p w14:paraId="0D2BA172" w14:textId="47750025" w:rsidR="00C65620" w:rsidRPr="00B30B4C" w:rsidRDefault="00C65620" w:rsidP="00C65620">
      <w:pPr>
        <w:snapToGrid w:val="0"/>
        <w:rPr>
          <w:rFonts w:ascii="SimHei" w:eastAsia="SimHei" w:hAnsi="SimHei"/>
          <w:b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项目</w:t>
      </w:r>
      <w:r w:rsidR="00B30B4C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名称</w:t>
      </w:r>
      <w:r w:rsidRPr="00B30B4C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：公司内部OA系统</w:t>
      </w:r>
    </w:p>
    <w:p w14:paraId="5DDD3781" w14:textId="05E0E969" w:rsidR="00C65620" w:rsidRPr="00B30B4C" w:rsidRDefault="00A422C2" w:rsidP="00C65620">
      <w:pPr>
        <w:snapToGrid w:val="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 w:hint="eastAsia"/>
          <w:b/>
          <w:color w:val="FF0000"/>
          <w:sz w:val="21"/>
          <w:szCs w:val="21"/>
        </w:rPr>
        <w:t>项目</w:t>
      </w:r>
      <w:r w:rsidR="00C65620" w:rsidRPr="00B30B4C">
        <w:rPr>
          <w:rFonts w:ascii="SimHei" w:eastAsia="SimHei" w:hAnsi="SimHei" w:hint="eastAsia"/>
          <w:b/>
          <w:color w:val="FF0000"/>
          <w:sz w:val="21"/>
          <w:szCs w:val="21"/>
        </w:rPr>
        <w:t>描述：</w:t>
      </w:r>
      <w:r w:rsidR="00C65620" w:rsidRPr="00B30B4C">
        <w:rPr>
          <w:rFonts w:ascii="SimHei" w:eastAsia="SimHei" w:hAnsi="SimHei"/>
          <w:color w:val="404040" w:themeColor="text1" w:themeTint="BF"/>
          <w:sz w:val="21"/>
          <w:szCs w:val="21"/>
        </w:rPr>
        <w:t>公司内部研发的办公自动化管理系统，旨在提升办公效率，提供标准化</w:t>
      </w:r>
      <w:r w:rsidR="00C65620"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>工作流程，保证运营工作正常开展。</w:t>
      </w:r>
    </w:p>
    <w:p w14:paraId="2067161F" w14:textId="1AFE0A56" w:rsidR="00A422C2" w:rsidRPr="00B30B4C" w:rsidRDefault="00A422C2" w:rsidP="00C65620">
      <w:pPr>
        <w:snapToGrid w:val="0"/>
        <w:rPr>
          <w:rFonts w:ascii="SimHei" w:eastAsia="SimHei" w:hAnsi="SimHei"/>
          <w:b/>
          <w:color w:val="FF0000"/>
          <w:sz w:val="21"/>
          <w:szCs w:val="21"/>
        </w:rPr>
      </w:pPr>
      <w:r w:rsidRPr="00B30B4C">
        <w:rPr>
          <w:rFonts w:ascii="SimHei" w:eastAsia="SimHei" w:hAnsi="SimHei" w:hint="eastAsia"/>
          <w:b/>
          <w:color w:val="FF0000"/>
          <w:sz w:val="21"/>
          <w:szCs w:val="21"/>
        </w:rPr>
        <w:t>职责描述：</w:t>
      </w:r>
    </w:p>
    <w:p w14:paraId="5EF792FD" w14:textId="77777777" w:rsidR="00C65620" w:rsidRPr="00B30B4C" w:rsidRDefault="00C65620" w:rsidP="00C65620">
      <w:pPr>
        <w:snapToGrid w:val="0"/>
        <w:ind w:leftChars="100" w:left="24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1. 参与公司OA系统研发前期准备工作，负责</w:t>
      </w: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>登陆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模块，</w:t>
      </w: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>人力资源管理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模块详细规划与实施。</w:t>
      </w:r>
    </w:p>
    <w:p w14:paraId="5ACEEB0B" w14:textId="77777777" w:rsidR="00C65620" w:rsidRPr="00B30B4C" w:rsidRDefault="00C65620" w:rsidP="00C65620">
      <w:pPr>
        <w:snapToGrid w:val="0"/>
        <w:ind w:leftChars="100" w:left="24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2. 参与系统前端页面注册、登录、及修改密码页面的开发。</w:t>
      </w:r>
    </w:p>
    <w:p w14:paraId="4F1BFDDB" w14:textId="77777777" w:rsidR="00C65620" w:rsidRPr="00B30B4C" w:rsidRDefault="00C65620" w:rsidP="00C65620">
      <w:pPr>
        <w:snapToGrid w:val="0"/>
        <w:ind w:leftChars="100" w:left="24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>3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. 登陆模块：</w:t>
      </w: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>仅设置登陆及修改密码功能，账号及密码由管理员统一配置，根据用户级别配置用户权限，用户</w:t>
      </w:r>
    </w:p>
    <w:p w14:paraId="7FE693DF" w14:textId="77777777" w:rsidR="00C65620" w:rsidRPr="00B30B4C" w:rsidRDefault="00C65620" w:rsidP="00C65620">
      <w:pPr>
        <w:snapToGrid w:val="0"/>
        <w:ind w:leftChars="100" w:left="240" w:firstLineChars="100" w:firstLine="21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>登陆通过表单发送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AJAX请求，判断用户合法性。</w:t>
      </w:r>
    </w:p>
    <w:p w14:paraId="2F9B79CD" w14:textId="4FC2EAF1" w:rsidR="00C65620" w:rsidRDefault="00C65620" w:rsidP="002204B3">
      <w:pPr>
        <w:snapToGrid w:val="0"/>
        <w:ind w:leftChars="100" w:left="240"/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>4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.</w:t>
      </w: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 xml:space="preserve"> 人力模块：薪资查询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-社保缴纳-请休假管理-考勤模块。主要由</w:t>
      </w: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>高级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权限用户通过表单提交数据，发送AJAX</w:t>
      </w:r>
      <w:r w:rsidRPr="00B30B4C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至后端，后端根据数据内容，调用相应算法，实现存储工作。调用相应数据至私人用户页面展示。</w:t>
      </w:r>
    </w:p>
    <w:p w14:paraId="066531E6" w14:textId="77777777" w:rsidR="00B30B4C" w:rsidRPr="00B30B4C" w:rsidRDefault="00B30B4C" w:rsidP="002204B3">
      <w:pPr>
        <w:snapToGrid w:val="0"/>
        <w:ind w:leftChars="100" w:left="240"/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</w:pPr>
    </w:p>
    <w:p w14:paraId="626A7042" w14:textId="6E935A7D" w:rsidR="002204B3" w:rsidRPr="00B30B4C" w:rsidRDefault="002204B3" w:rsidP="00B30B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"/>
        </w:tabs>
        <w:spacing w:beforeLines="50" w:before="120" w:line="380" w:lineRule="exact"/>
        <w:jc w:val="both"/>
        <w:rPr>
          <w:rFonts w:ascii="SimHei" w:eastAsia="SimHei" w:hAnsi="SimHei" w:cs="Arial"/>
          <w:b/>
          <w:color w:val="000080"/>
          <w:sz w:val="21"/>
          <w:szCs w:val="21"/>
        </w:rPr>
      </w:pPr>
      <w:r w:rsidRPr="00B30B4C">
        <w:rPr>
          <w:rFonts w:ascii="SimHei" w:eastAsia="SimHei" w:hAnsi="SimHei" w:cs="Arial" w:hint="eastAsia"/>
          <w:b/>
          <w:sz w:val="21"/>
          <w:szCs w:val="21"/>
        </w:rPr>
        <w:t>项目名称：ERP系统</w:t>
      </w:r>
    </w:p>
    <w:p w14:paraId="3E11ED56" w14:textId="77777777" w:rsidR="002204B3" w:rsidRPr="00B30B4C" w:rsidRDefault="002204B3" w:rsidP="00B30B4C">
      <w:pPr>
        <w:tabs>
          <w:tab w:val="left" w:pos="420"/>
        </w:tabs>
        <w:spacing w:line="380" w:lineRule="exact"/>
        <w:rPr>
          <w:rFonts w:ascii="SimHei" w:eastAsia="SimHei" w:hAnsi="SimHei"/>
          <w:bCs/>
          <w:color w:val="000000"/>
          <w:sz w:val="21"/>
          <w:szCs w:val="21"/>
        </w:rPr>
      </w:pPr>
      <w:r w:rsidRPr="00B30B4C">
        <w:rPr>
          <w:rFonts w:ascii="SimHei" w:eastAsia="SimHei" w:hAnsi="SimHei" w:cs="Arial" w:hint="eastAsia"/>
          <w:b/>
          <w:bCs/>
          <w:color w:val="FF0000"/>
          <w:sz w:val="21"/>
          <w:szCs w:val="21"/>
        </w:rPr>
        <w:t>项目描述</w:t>
      </w:r>
      <w:r w:rsidRPr="00B30B4C">
        <w:rPr>
          <w:rFonts w:ascii="SimHei" w:eastAsia="SimHei" w:hAnsi="SimHei" w:cs="Arial" w:hint="eastAsia"/>
          <w:b/>
          <w:bCs/>
          <w:sz w:val="21"/>
          <w:szCs w:val="21"/>
        </w:rPr>
        <w:t>：</w:t>
      </w:r>
      <w:proofErr w:type="gramStart"/>
      <w:r w:rsidRPr="00B30B4C">
        <w:rPr>
          <w:rFonts w:ascii="SimHei" w:eastAsia="SimHei" w:hAnsi="SimHei" w:hint="eastAsia"/>
          <w:bCs/>
          <w:color w:val="000000"/>
          <w:sz w:val="21"/>
          <w:szCs w:val="21"/>
        </w:rPr>
        <w:t>公司内部软件,实现元器件型号</w:t>
      </w:r>
      <w:proofErr w:type="gramEnd"/>
      <w:r w:rsidRPr="00B30B4C">
        <w:rPr>
          <w:rFonts w:ascii="SimHei" w:eastAsia="SimHei" w:hAnsi="SimHei" w:hint="eastAsia"/>
          <w:bCs/>
          <w:color w:val="000000"/>
          <w:sz w:val="21"/>
          <w:szCs w:val="21"/>
        </w:rPr>
        <w:t>、采购源和产品库存等管理的功能。</w:t>
      </w:r>
    </w:p>
    <w:p w14:paraId="50CAE212" w14:textId="77777777" w:rsidR="002204B3" w:rsidRPr="00B30B4C" w:rsidRDefault="002204B3" w:rsidP="00B30B4C">
      <w:pPr>
        <w:tabs>
          <w:tab w:val="left" w:pos="420"/>
        </w:tabs>
        <w:spacing w:line="380" w:lineRule="exact"/>
        <w:rPr>
          <w:rFonts w:ascii="SimHei" w:eastAsia="SimHei" w:hAnsi="SimHei"/>
          <w:sz w:val="21"/>
          <w:szCs w:val="21"/>
        </w:rPr>
      </w:pPr>
      <w:r w:rsidRPr="00B30B4C">
        <w:rPr>
          <w:rFonts w:ascii="SimHei" w:eastAsia="SimHei" w:hAnsi="SimHei" w:cs="Arial" w:hint="eastAsia"/>
          <w:b/>
          <w:bCs/>
          <w:color w:val="FF0000"/>
          <w:sz w:val="21"/>
          <w:szCs w:val="21"/>
        </w:rPr>
        <w:t>职责描述</w:t>
      </w:r>
      <w:r w:rsidRPr="00B30B4C">
        <w:rPr>
          <w:rFonts w:ascii="SimHei" w:eastAsia="SimHei" w:hAnsi="SimHei" w:cs="Arial" w:hint="eastAsia"/>
          <w:b/>
          <w:bCs/>
          <w:sz w:val="21"/>
          <w:szCs w:val="21"/>
        </w:rPr>
        <w:t>：</w:t>
      </w:r>
      <w:r w:rsidRPr="00B30B4C">
        <w:rPr>
          <w:rFonts w:ascii="SimHei" w:eastAsia="SimHei" w:hAnsi="SimHei" w:hint="eastAsia"/>
          <w:sz w:val="21"/>
          <w:szCs w:val="21"/>
        </w:rPr>
        <w:t>用户登录；数据库设计。</w:t>
      </w:r>
    </w:p>
    <w:p w14:paraId="124FA09D" w14:textId="77777777" w:rsidR="002204B3" w:rsidRDefault="002204B3" w:rsidP="00B30B4C">
      <w:pPr>
        <w:tabs>
          <w:tab w:val="left" w:pos="420"/>
        </w:tabs>
        <w:spacing w:line="380" w:lineRule="exact"/>
        <w:rPr>
          <w:rFonts w:ascii="SimHei" w:eastAsia="SimHei" w:hAnsi="SimHei" w:cs="Arial" w:hint="eastAsia"/>
          <w:color w:val="000000"/>
          <w:sz w:val="21"/>
          <w:szCs w:val="21"/>
        </w:rPr>
      </w:pPr>
      <w:r w:rsidRPr="00B30B4C">
        <w:rPr>
          <w:rFonts w:ascii="SimHei" w:eastAsia="SimHei" w:hAnsi="SimHei" w:cs="Arial" w:hint="eastAsia"/>
          <w:b/>
          <w:bCs/>
          <w:sz w:val="21"/>
          <w:szCs w:val="21"/>
        </w:rPr>
        <w:t>技术要点：</w:t>
      </w:r>
      <w:r w:rsidRPr="00B30B4C">
        <w:rPr>
          <w:rFonts w:ascii="SimHei" w:eastAsia="SimHei" w:hAnsi="SimHei" w:cs="Arial" w:hint="eastAsia"/>
          <w:color w:val="000000"/>
          <w:sz w:val="21"/>
          <w:szCs w:val="21"/>
        </w:rPr>
        <w:t>Django + mysql + whoosh引擎/jieba词库。</w:t>
      </w:r>
    </w:p>
    <w:p w14:paraId="7337F555" w14:textId="77777777" w:rsidR="00B30B4C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 w:cs="Arial" w:hint="eastAsia"/>
          <w:color w:val="000000"/>
          <w:sz w:val="21"/>
          <w:szCs w:val="21"/>
        </w:rPr>
      </w:pPr>
    </w:p>
    <w:p w14:paraId="07AB9EAD" w14:textId="77777777" w:rsidR="00B30B4C" w:rsidRPr="00B30B4C" w:rsidRDefault="00B30B4C" w:rsidP="00B30B4C">
      <w:pPr>
        <w:rPr>
          <w:rFonts w:ascii="SimHei" w:eastAsia="SimHei" w:hAnsi="SimHei" w:hint="eastAsia"/>
          <w:kern w:val="0"/>
        </w:rPr>
      </w:pPr>
    </w:p>
    <w:p w14:paraId="4CE7EB1D" w14:textId="0C61B88A" w:rsidR="00B30B4C" w:rsidRPr="00B30B4C" w:rsidRDefault="00B30B4C" w:rsidP="00B30B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"/>
        </w:tabs>
        <w:suppressAutoHyphens/>
        <w:spacing w:line="380" w:lineRule="exact"/>
        <w:jc w:val="both"/>
        <w:rPr>
          <w:rFonts w:ascii="SimHei" w:eastAsia="SimHei" w:hAnsi="SimHei"/>
          <w:color w:val="000000" w:themeColor="text1"/>
          <w:sz w:val="21"/>
          <w:szCs w:val="21"/>
        </w:rPr>
      </w:pPr>
      <w:r w:rsidRPr="00B30B4C">
        <w:rPr>
          <w:rFonts w:ascii="SimHei" w:eastAsia="SimHei" w:hAnsi="SimHei"/>
          <w:b/>
          <w:color w:val="000000" w:themeColor="text1"/>
          <w:sz w:val="21"/>
          <w:szCs w:val="21"/>
        </w:rPr>
        <w:t xml:space="preserve">项目名称：CRM系统 </w:t>
      </w:r>
    </w:p>
    <w:p w14:paraId="7833841C" w14:textId="58EA16B7" w:rsid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 w:hint="eastAsia"/>
          <w:bCs/>
          <w:color w:val="000000"/>
          <w:sz w:val="21"/>
          <w:szCs w:val="21"/>
        </w:rPr>
      </w:pPr>
      <w:r w:rsidRPr="00B30B4C">
        <w:rPr>
          <w:rFonts w:ascii="SimHei" w:eastAsia="SimHei" w:hAnsi="SimHei"/>
          <w:b/>
          <w:bCs/>
          <w:color w:val="FF0000"/>
          <w:sz w:val="21"/>
          <w:szCs w:val="21"/>
        </w:rPr>
        <w:t>项目描述</w:t>
      </w:r>
      <w:r w:rsidRPr="00B30B4C">
        <w:rPr>
          <w:rFonts w:ascii="SimHei" w:eastAsia="SimHei" w:hAnsi="SimHei"/>
          <w:bCs/>
          <w:color w:val="FF0000"/>
          <w:sz w:val="21"/>
          <w:szCs w:val="21"/>
        </w:rPr>
        <w:t>：</w:t>
      </w:r>
      <w:r w:rsidRPr="00B30B4C">
        <w:rPr>
          <w:rFonts w:ascii="SimHei" w:eastAsia="SimHei" w:hAnsi="SimHei" w:hint="eastAsia"/>
          <w:bCs/>
          <w:color w:val="000000"/>
          <w:sz w:val="21"/>
          <w:szCs w:val="21"/>
        </w:rPr>
        <w:t>CRM系统开发维护</w:t>
      </w:r>
    </w:p>
    <w:p w14:paraId="1BF130FF" w14:textId="2014CC30" w:rsidR="00B30B4C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 w:hint="eastAsia"/>
          <w:b/>
          <w:bCs/>
          <w:color w:val="FF0000"/>
          <w:sz w:val="21"/>
          <w:szCs w:val="21"/>
        </w:rPr>
      </w:pPr>
      <w:r w:rsidRPr="00B30B4C">
        <w:rPr>
          <w:rFonts w:ascii="SimHei" w:eastAsia="SimHei" w:hAnsi="SimHei" w:hint="eastAsia"/>
          <w:b/>
          <w:bCs/>
          <w:color w:val="FF0000"/>
          <w:sz w:val="21"/>
          <w:szCs w:val="21"/>
        </w:rPr>
        <w:t>职责描述：</w:t>
      </w:r>
    </w:p>
    <w:p w14:paraId="146D8BBC" w14:textId="77777777" w:rsidR="00B30B4C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/>
          <w:sz w:val="21"/>
          <w:szCs w:val="21"/>
        </w:rPr>
      </w:pPr>
      <w:r w:rsidRPr="00B30B4C">
        <w:rPr>
          <w:rFonts w:ascii="SimHei" w:eastAsia="SimHei" w:hAnsi="SimHei" w:hint="eastAsia"/>
          <w:sz w:val="21"/>
          <w:szCs w:val="21"/>
        </w:rPr>
        <w:t xml:space="preserve">  </w:t>
      </w:r>
      <w:r w:rsidRPr="00B30B4C">
        <w:rPr>
          <w:rFonts w:ascii="SimHei" w:eastAsia="SimHei" w:hAnsi="SimHei"/>
          <w:bCs/>
          <w:color w:val="000000"/>
          <w:sz w:val="21"/>
          <w:szCs w:val="21"/>
        </w:rPr>
        <w:t xml:space="preserve">      1）views模块，线索，产品数据展示</w:t>
      </w:r>
    </w:p>
    <w:p w14:paraId="49965A20" w14:textId="77777777" w:rsidR="00B30B4C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/>
          <w:sz w:val="21"/>
          <w:szCs w:val="21"/>
        </w:rPr>
      </w:pPr>
      <w:r w:rsidRPr="00B30B4C">
        <w:rPr>
          <w:rFonts w:ascii="SimHei" w:eastAsia="SimHei" w:hAnsi="SimHei"/>
          <w:bCs/>
          <w:color w:val="000000"/>
          <w:sz w:val="21"/>
          <w:szCs w:val="21"/>
        </w:rPr>
        <w:t xml:space="preserve">        2）用户行为记录</w:t>
      </w:r>
    </w:p>
    <w:p w14:paraId="06227422" w14:textId="77777777" w:rsidR="00B30B4C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 w:hint="eastAsia"/>
          <w:sz w:val="21"/>
          <w:szCs w:val="21"/>
        </w:rPr>
      </w:pPr>
      <w:r w:rsidRPr="00B30B4C">
        <w:rPr>
          <w:rFonts w:ascii="SimHei" w:eastAsia="SimHei" w:hAnsi="SimHei"/>
          <w:bCs/>
          <w:color w:val="000000"/>
          <w:sz w:val="21"/>
          <w:szCs w:val="21"/>
        </w:rPr>
        <w:t xml:space="preserve">        3）好车帮数据展示</w:t>
      </w:r>
    </w:p>
    <w:p w14:paraId="65052F9E" w14:textId="72CDDE4B" w:rsidR="00B30B4C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/>
          <w:sz w:val="21"/>
          <w:szCs w:val="21"/>
        </w:rPr>
      </w:pPr>
      <w:r w:rsidRPr="00B30B4C">
        <w:rPr>
          <w:rFonts w:ascii="SimHei" w:eastAsia="SimHei" w:hAnsi="SimHei"/>
          <w:bCs/>
          <w:color w:val="000000"/>
          <w:sz w:val="21"/>
          <w:szCs w:val="21"/>
        </w:rPr>
        <w:t xml:space="preserve">简述： </w:t>
      </w:r>
    </w:p>
    <w:p w14:paraId="1AE773CA" w14:textId="57EF24C0" w:rsidR="00B30B4C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 w:cs="宋体"/>
          <w:bCs/>
          <w:color w:val="000000"/>
          <w:sz w:val="21"/>
          <w:szCs w:val="21"/>
        </w:rPr>
      </w:pPr>
      <w:r w:rsidRPr="00B30B4C">
        <w:rPr>
          <w:rFonts w:ascii="SimHei" w:eastAsia="SimHei" w:hAnsi="SimHei" w:cs="宋体"/>
          <w:bCs/>
          <w:color w:val="000000"/>
          <w:sz w:val="21"/>
          <w:szCs w:val="21"/>
        </w:rPr>
        <w:t>1）项目</w:t>
      </w:r>
      <w:r w:rsidRPr="00B30B4C">
        <w:rPr>
          <w:rFonts w:ascii="SimHei" w:eastAsia="SimHei" w:hAnsi="SimHei" w:cs="宋体" w:hint="eastAsia"/>
          <w:bCs/>
          <w:color w:val="000000"/>
          <w:sz w:val="21"/>
          <w:szCs w:val="21"/>
        </w:rPr>
        <w:t>基于Scrapy，Xadmin 实现，为业务团队的提供数据展示，根据业务流程变化升级系统，</w:t>
      </w:r>
      <w:r w:rsidRPr="00B30B4C">
        <w:rPr>
          <w:rFonts w:ascii="SimHei" w:eastAsia="SimHei" w:hAnsi="SimHei" w:cs="宋体"/>
          <w:bCs/>
          <w:color w:val="000000"/>
          <w:sz w:val="21"/>
          <w:szCs w:val="21"/>
        </w:rPr>
        <w:t>参与线索信息，订单信息数据库设计。</w:t>
      </w:r>
    </w:p>
    <w:p w14:paraId="3C51CCD2" w14:textId="138335CB" w:rsidR="00B30B4C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 w:cs="宋体"/>
          <w:bCs/>
          <w:color w:val="000000"/>
          <w:sz w:val="21"/>
          <w:szCs w:val="21"/>
        </w:rPr>
      </w:pPr>
      <w:r w:rsidRPr="00B30B4C">
        <w:rPr>
          <w:rFonts w:ascii="SimHei" w:eastAsia="SimHei" w:hAnsi="SimHei" w:cs="宋体"/>
          <w:bCs/>
          <w:color w:val="000000"/>
          <w:sz w:val="21"/>
          <w:szCs w:val="21"/>
        </w:rPr>
        <w:t>2）</w:t>
      </w:r>
      <w:r w:rsidRPr="00B30B4C">
        <w:rPr>
          <w:rFonts w:ascii="SimHei" w:eastAsia="SimHei" w:hAnsi="SimHei" w:cs="宋体" w:hint="eastAsia"/>
          <w:bCs/>
          <w:color w:val="000000"/>
          <w:sz w:val="21"/>
          <w:szCs w:val="21"/>
        </w:rPr>
        <w:t>基于Celery 记录员工</w:t>
      </w:r>
      <w:r w:rsidRPr="00B30B4C">
        <w:rPr>
          <w:rFonts w:ascii="SimHei" w:eastAsia="SimHei" w:hAnsi="SimHei" w:cs="宋体"/>
          <w:bCs/>
          <w:color w:val="000000"/>
          <w:sz w:val="21"/>
          <w:szCs w:val="21"/>
        </w:rPr>
        <w:t>对</w:t>
      </w:r>
      <w:r w:rsidRPr="00B30B4C">
        <w:rPr>
          <w:rFonts w:ascii="SimHei" w:eastAsia="SimHei" w:hAnsi="SimHei" w:cs="宋体" w:hint="eastAsia"/>
          <w:bCs/>
          <w:color w:val="000000"/>
          <w:sz w:val="21"/>
          <w:szCs w:val="21"/>
        </w:rPr>
        <w:t>数据</w:t>
      </w:r>
      <w:r w:rsidRPr="00B30B4C">
        <w:rPr>
          <w:rFonts w:ascii="SimHei" w:eastAsia="SimHei" w:hAnsi="SimHei" w:cs="宋体"/>
          <w:bCs/>
          <w:color w:val="000000"/>
          <w:sz w:val="21"/>
          <w:szCs w:val="21"/>
        </w:rPr>
        <w:t>的</w:t>
      </w:r>
      <w:r w:rsidRPr="00B30B4C">
        <w:rPr>
          <w:rFonts w:ascii="SimHei" w:eastAsia="SimHei" w:hAnsi="SimHei" w:cs="宋体" w:hint="eastAsia"/>
          <w:bCs/>
          <w:color w:val="000000"/>
          <w:sz w:val="21"/>
          <w:szCs w:val="21"/>
        </w:rPr>
        <w:t>访问</w:t>
      </w:r>
      <w:r w:rsidRPr="00B30B4C">
        <w:rPr>
          <w:rFonts w:ascii="SimHei" w:eastAsia="SimHei" w:hAnsi="SimHei" w:cs="宋体"/>
          <w:bCs/>
          <w:color w:val="000000"/>
          <w:sz w:val="21"/>
          <w:szCs w:val="21"/>
        </w:rPr>
        <w:t>，监控异常</w:t>
      </w:r>
      <w:r w:rsidRPr="00B30B4C">
        <w:rPr>
          <w:rFonts w:ascii="SimHei" w:eastAsia="SimHei" w:hAnsi="SimHei" w:cs="宋体" w:hint="eastAsia"/>
          <w:bCs/>
          <w:color w:val="000000"/>
          <w:sz w:val="21"/>
          <w:szCs w:val="21"/>
        </w:rPr>
        <w:t>。</w:t>
      </w:r>
      <w:r w:rsidRPr="00B30B4C">
        <w:rPr>
          <w:rFonts w:ascii="SimHei" w:eastAsia="SimHei" w:hAnsi="SimHei" w:cs="宋体"/>
          <w:bCs/>
          <w:color w:val="000000"/>
          <w:sz w:val="21"/>
          <w:szCs w:val="21"/>
        </w:rPr>
        <w:t>使用Celery 可以减轻高峰时的负载。</w:t>
      </w:r>
    </w:p>
    <w:p w14:paraId="03632BB2" w14:textId="0AB1895B" w:rsidR="00B30B4C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 w:cs="宋体"/>
          <w:bCs/>
          <w:color w:val="000000"/>
          <w:sz w:val="21"/>
          <w:szCs w:val="21"/>
        </w:rPr>
      </w:pPr>
      <w:r w:rsidRPr="00B30B4C">
        <w:rPr>
          <w:rFonts w:ascii="SimHei" w:eastAsia="SimHei" w:hAnsi="SimHei" w:cs="宋体"/>
          <w:bCs/>
          <w:color w:val="000000"/>
          <w:sz w:val="21"/>
          <w:szCs w:val="21"/>
        </w:rPr>
        <w:t>3）</w:t>
      </w:r>
      <w:r w:rsidRPr="00B30B4C">
        <w:rPr>
          <w:rFonts w:ascii="SimHei" w:eastAsia="SimHei" w:hAnsi="SimHei" w:cs="宋体" w:hint="eastAsia"/>
          <w:bCs/>
          <w:color w:val="000000"/>
          <w:sz w:val="21"/>
          <w:szCs w:val="21"/>
        </w:rPr>
        <w:t>为</w:t>
      </w:r>
      <w:r w:rsidRPr="00B30B4C">
        <w:rPr>
          <w:rFonts w:ascii="SimHei" w:eastAsia="SimHei" w:hAnsi="SimHei" w:cs="宋体"/>
          <w:bCs/>
          <w:color w:val="000000"/>
          <w:sz w:val="21"/>
          <w:szCs w:val="21"/>
        </w:rPr>
        <w:t>好车帮</w:t>
      </w:r>
      <w:r w:rsidRPr="00B30B4C">
        <w:rPr>
          <w:rFonts w:ascii="SimHei" w:eastAsia="SimHei" w:hAnsi="SimHei" w:cs="宋体" w:hint="eastAsia"/>
          <w:bCs/>
          <w:color w:val="000000"/>
          <w:sz w:val="21"/>
          <w:szCs w:val="21"/>
        </w:rPr>
        <w:t>APP提供</w:t>
      </w:r>
      <w:r w:rsidRPr="00B30B4C">
        <w:rPr>
          <w:rFonts w:ascii="SimHei" w:eastAsia="SimHei" w:hAnsi="SimHei" w:cs="宋体"/>
          <w:bCs/>
          <w:color w:val="000000"/>
          <w:sz w:val="21"/>
          <w:szCs w:val="21"/>
        </w:rPr>
        <w:t>访问线索，订单，客户信息的</w:t>
      </w:r>
      <w:r w:rsidRPr="00B30B4C">
        <w:rPr>
          <w:rFonts w:ascii="SimHei" w:eastAsia="SimHei" w:hAnsi="SimHei" w:cs="宋体" w:hint="eastAsia"/>
          <w:bCs/>
          <w:color w:val="000000"/>
          <w:sz w:val="21"/>
          <w:szCs w:val="21"/>
        </w:rPr>
        <w:t>数据接口</w:t>
      </w:r>
      <w:r w:rsidRPr="00B30B4C">
        <w:rPr>
          <w:rFonts w:ascii="SimHei" w:eastAsia="SimHei" w:hAnsi="SimHei" w:cs="宋体"/>
          <w:bCs/>
          <w:color w:val="000000"/>
          <w:sz w:val="21"/>
          <w:szCs w:val="21"/>
        </w:rPr>
        <w:t>，验证请求是否合法，返回Json数据。</w:t>
      </w:r>
    </w:p>
    <w:p w14:paraId="0F5D41A2" w14:textId="77777777" w:rsidR="00B30B4C" w:rsidRPr="00B30B4C" w:rsidRDefault="00B30B4C" w:rsidP="002204B3">
      <w:pPr>
        <w:tabs>
          <w:tab w:val="left" w:pos="420"/>
        </w:tabs>
        <w:spacing w:line="380" w:lineRule="exact"/>
        <w:ind w:leftChars="200" w:left="480"/>
        <w:rPr>
          <w:rFonts w:ascii="SimHei" w:eastAsia="SimHei" w:hAnsi="SimHei" w:cs="Arial"/>
          <w:b/>
          <w:color w:val="000080"/>
          <w:szCs w:val="21"/>
        </w:rPr>
      </w:pPr>
    </w:p>
    <w:p w14:paraId="2AA6F750" w14:textId="77777777" w:rsidR="002204B3" w:rsidRPr="00B30B4C" w:rsidRDefault="002204B3" w:rsidP="002204B3">
      <w:pPr>
        <w:snapToGrid w:val="0"/>
        <w:ind w:leftChars="100" w:left="240"/>
        <w:rPr>
          <w:rFonts w:ascii="SimHei" w:eastAsia="SimHei" w:hAnsi="SimHei"/>
          <w:color w:val="404040" w:themeColor="text1" w:themeTint="BF"/>
          <w:sz w:val="21"/>
          <w:szCs w:val="21"/>
        </w:rPr>
      </w:pPr>
    </w:p>
    <w:p w14:paraId="4B1B9769" w14:textId="77777777" w:rsidR="00A422C2" w:rsidRDefault="00A422C2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731E147C" w14:textId="77777777" w:rsidR="00B30B4C" w:rsidRDefault="00B30B4C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6404C3BE" w14:textId="77777777" w:rsidR="00B30B4C" w:rsidRDefault="00B30B4C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25D6430A" w14:textId="77777777" w:rsidR="00B30B4C" w:rsidRDefault="00B30B4C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27D6A981" w14:textId="77777777" w:rsidR="00B30B4C" w:rsidRDefault="00B30B4C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71318FA7" w14:textId="77777777" w:rsidR="00B30B4C" w:rsidRDefault="00B30B4C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1560F90D" w14:textId="77777777" w:rsidR="00B30B4C" w:rsidRDefault="00B30B4C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443F131B" w14:textId="77777777" w:rsidR="00B30B4C" w:rsidRDefault="00B30B4C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42CCD32B" w14:textId="77777777" w:rsidR="00B30B4C" w:rsidRDefault="00B30B4C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46CDE2BA" w14:textId="77777777" w:rsidR="00B30B4C" w:rsidRDefault="00B30B4C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637FC5B2" w14:textId="77777777" w:rsidR="00B30B4C" w:rsidRDefault="00B30B4C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37D02C7C" w14:textId="77777777" w:rsidR="00B30B4C" w:rsidRDefault="00B30B4C" w:rsidP="00C65620">
      <w:pPr>
        <w:snapToGrid w:val="0"/>
        <w:ind w:leftChars="100" w:left="240" w:firstLineChars="100" w:firstLine="20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7C8C7A45" w14:textId="77777777" w:rsidR="00A422C2" w:rsidRPr="00B30B4C" w:rsidRDefault="00A422C2" w:rsidP="00316A4B">
      <w:pPr>
        <w:snapToGrid w:val="0"/>
        <w:rPr>
          <w:rFonts w:ascii="SimHei" w:eastAsia="SimHei" w:hAnsi="SimHei" w:hint="eastAsia"/>
          <w:b/>
          <w:color w:val="404040" w:themeColor="text1" w:themeTint="BF"/>
          <w:sz w:val="20"/>
          <w:szCs w:val="20"/>
        </w:rPr>
      </w:pPr>
    </w:p>
    <w:p w14:paraId="19C20D41" w14:textId="3E8297E0" w:rsidR="00A422C2" w:rsidRPr="00B30B4C" w:rsidRDefault="00A422C2" w:rsidP="002204B3">
      <w:pPr>
        <w:pStyle w:val="a5"/>
        <w:numPr>
          <w:ilvl w:val="0"/>
          <w:numId w:val="9"/>
        </w:numPr>
        <w:snapToGrid w:val="0"/>
        <w:ind w:firstLineChars="0"/>
        <w:rPr>
          <w:rFonts w:ascii="SimHei" w:eastAsia="SimHei" w:hAnsi="SimHei" w:hint="eastAsia"/>
          <w:b/>
          <w:color w:val="FF0000"/>
        </w:rPr>
      </w:pPr>
      <w:r w:rsidRPr="00B30B4C">
        <w:rPr>
          <w:rFonts w:ascii="SimHei" w:eastAsia="SimHei" w:hAnsi="SimHei" w:hint="eastAsia"/>
          <w:b/>
          <w:color w:val="FF0000"/>
        </w:rPr>
        <w:t>Web后台项目</w:t>
      </w:r>
    </w:p>
    <w:p w14:paraId="41222A5C" w14:textId="5BF4CA6A" w:rsidR="002204B3" w:rsidRPr="00316A4B" w:rsidRDefault="002204B3" w:rsidP="00B30B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"/>
        </w:tabs>
        <w:spacing w:beforeLines="50" w:before="120" w:line="380" w:lineRule="exact"/>
        <w:jc w:val="both"/>
        <w:rPr>
          <w:rFonts w:ascii="SimHei" w:eastAsia="SimHei" w:hAnsi="SimHei" w:cs="Arial" w:hint="eastAsia"/>
          <w:b/>
          <w:color w:val="000080"/>
          <w:sz w:val="21"/>
          <w:szCs w:val="21"/>
        </w:rPr>
      </w:pPr>
      <w:r w:rsidRPr="00316A4B">
        <w:rPr>
          <w:rFonts w:ascii="SimHei" w:eastAsia="SimHei" w:hAnsi="SimHei" w:cs="Arial" w:hint="eastAsia"/>
          <w:b/>
          <w:sz w:val="21"/>
          <w:szCs w:val="21"/>
        </w:rPr>
        <w:t>项目名称</w:t>
      </w:r>
      <w:proofErr w:type="gramStart"/>
      <w:r w:rsidR="00B30B4C" w:rsidRPr="00316A4B">
        <w:rPr>
          <w:rFonts w:ascii="SimHei" w:eastAsia="SimHei" w:hAnsi="SimHei" w:cs="Arial" w:hint="eastAsia"/>
          <w:b/>
          <w:sz w:val="21"/>
          <w:szCs w:val="21"/>
        </w:rPr>
        <w:t>：</w:t>
      </w:r>
      <w:r w:rsidRPr="00316A4B">
        <w:rPr>
          <w:rFonts w:ascii="SimHei" w:eastAsia="SimHei" w:hAnsi="SimHei" w:cs="Arial" w:hint="eastAsia"/>
          <w:b/>
          <w:sz w:val="21"/>
          <w:szCs w:val="21"/>
        </w:rPr>
        <w:t>“</w:t>
      </w:r>
      <w:proofErr w:type="gramEnd"/>
      <w:r w:rsidRPr="00316A4B">
        <w:rPr>
          <w:rFonts w:ascii="SimHei" w:eastAsia="SimHei" w:hAnsi="SimHei" w:cs="Arial" w:hint="eastAsia"/>
          <w:b/>
          <w:sz w:val="21"/>
          <w:szCs w:val="21"/>
        </w:rPr>
        <w:t>前店后厂”电商网站</w:t>
      </w:r>
    </w:p>
    <w:p w14:paraId="56BFE7BC" w14:textId="77777777" w:rsidR="002204B3" w:rsidRPr="00B30B4C" w:rsidRDefault="002204B3" w:rsidP="00B30B4C">
      <w:pPr>
        <w:tabs>
          <w:tab w:val="left" w:pos="420"/>
        </w:tabs>
        <w:spacing w:line="380" w:lineRule="exact"/>
        <w:rPr>
          <w:rFonts w:ascii="SimHei" w:eastAsia="SimHei" w:hAnsi="SimHei"/>
          <w:bCs/>
          <w:color w:val="000000"/>
          <w:sz w:val="21"/>
          <w:szCs w:val="21"/>
        </w:rPr>
      </w:pPr>
      <w:r w:rsidRPr="00B30B4C">
        <w:rPr>
          <w:rFonts w:ascii="SimHei" w:eastAsia="SimHei" w:hAnsi="SimHei" w:cs="Arial" w:hint="eastAsia"/>
          <w:b/>
          <w:bCs/>
          <w:color w:val="FF0000"/>
          <w:sz w:val="21"/>
          <w:szCs w:val="21"/>
        </w:rPr>
        <w:t>项目描述：</w:t>
      </w:r>
      <w:r w:rsidRPr="00B30B4C">
        <w:rPr>
          <w:rFonts w:ascii="SimHei" w:eastAsia="SimHei" w:hAnsi="SimHei" w:hint="eastAsia"/>
          <w:bCs/>
          <w:color w:val="000000"/>
          <w:sz w:val="21"/>
          <w:szCs w:val="21"/>
        </w:rPr>
        <w:t>服饰电商平台。实现了网上交易功能。</w:t>
      </w:r>
    </w:p>
    <w:p w14:paraId="38F2F35D" w14:textId="77777777" w:rsidR="002204B3" w:rsidRPr="00B30B4C" w:rsidRDefault="002204B3" w:rsidP="00B30B4C">
      <w:pPr>
        <w:tabs>
          <w:tab w:val="left" w:pos="420"/>
        </w:tabs>
        <w:spacing w:line="380" w:lineRule="exact"/>
        <w:rPr>
          <w:rFonts w:ascii="SimHei" w:eastAsia="SimHei" w:hAnsi="SimHei"/>
          <w:sz w:val="21"/>
          <w:szCs w:val="21"/>
        </w:rPr>
      </w:pPr>
      <w:r w:rsidRPr="00B30B4C">
        <w:rPr>
          <w:rFonts w:ascii="SimHei" w:eastAsia="SimHei" w:hAnsi="SimHei" w:cs="Arial" w:hint="eastAsia"/>
          <w:b/>
          <w:bCs/>
          <w:color w:val="FF0000"/>
          <w:sz w:val="21"/>
          <w:szCs w:val="21"/>
        </w:rPr>
        <w:t>职责描述：</w:t>
      </w:r>
      <w:r w:rsidRPr="00B30B4C">
        <w:rPr>
          <w:rFonts w:ascii="SimHei" w:eastAsia="SimHei" w:hAnsi="SimHei" w:hint="eastAsia"/>
          <w:sz w:val="21"/>
          <w:szCs w:val="21"/>
        </w:rPr>
        <w:t>用户注册\登录；首页\列表页\详情页\商品搜索页。</w:t>
      </w:r>
    </w:p>
    <w:p w14:paraId="266C31E1" w14:textId="77777777" w:rsidR="00B30B4C" w:rsidRDefault="002204B3" w:rsidP="00B30B4C">
      <w:pPr>
        <w:tabs>
          <w:tab w:val="left" w:pos="420"/>
        </w:tabs>
        <w:spacing w:line="380" w:lineRule="exact"/>
        <w:rPr>
          <w:rFonts w:ascii="SimHei" w:eastAsia="SimHei" w:hAnsi="SimHei" w:cs="Arial" w:hint="eastAsia"/>
          <w:sz w:val="21"/>
          <w:szCs w:val="21"/>
        </w:rPr>
      </w:pPr>
      <w:r w:rsidRPr="00B30B4C">
        <w:rPr>
          <w:rFonts w:ascii="SimHei" w:eastAsia="SimHei" w:hAnsi="SimHei" w:cs="Arial" w:hint="eastAsia"/>
          <w:b/>
          <w:bCs/>
          <w:sz w:val="21"/>
          <w:szCs w:val="21"/>
        </w:rPr>
        <w:t>主要技术：</w:t>
      </w:r>
      <w:proofErr w:type="gramStart"/>
      <w:r w:rsidRPr="00B30B4C">
        <w:rPr>
          <w:rFonts w:ascii="SimHei" w:eastAsia="SimHei" w:hAnsi="SimHei" w:cs="Arial" w:hint="eastAsia"/>
          <w:sz w:val="21"/>
          <w:szCs w:val="21"/>
        </w:rPr>
        <w:t>1.参与了用户信息</w:t>
      </w:r>
      <w:proofErr w:type="gramEnd"/>
      <w:r w:rsidRPr="00B30B4C">
        <w:rPr>
          <w:rFonts w:ascii="SimHei" w:eastAsia="SimHei" w:hAnsi="SimHei" w:cs="Arial" w:hint="eastAsia"/>
          <w:sz w:val="21"/>
          <w:szCs w:val="21"/>
        </w:rPr>
        <w:t>、商品信息数据库的设计。</w:t>
      </w:r>
    </w:p>
    <w:p w14:paraId="506A49F3" w14:textId="7CCD5B4A" w:rsidR="002204B3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 w:cs="Arial"/>
          <w:sz w:val="21"/>
          <w:szCs w:val="21"/>
        </w:rPr>
      </w:pPr>
      <w:r>
        <w:rPr>
          <w:rFonts w:ascii="SimHei" w:eastAsia="SimHei" w:hAnsi="SimHei" w:cs="Arial" w:hint="eastAsia"/>
          <w:sz w:val="21"/>
          <w:szCs w:val="21"/>
        </w:rPr>
        <w:t xml:space="preserve">          </w:t>
      </w:r>
      <w:r w:rsidR="002204B3" w:rsidRPr="00B30B4C">
        <w:rPr>
          <w:rFonts w:ascii="SimHei" w:eastAsia="SimHei" w:hAnsi="SimHei" w:cs="Arial" w:hint="eastAsia"/>
          <w:sz w:val="21"/>
          <w:szCs w:val="21"/>
        </w:rPr>
        <w:t>2.对用户注册、登录及密码等信息进行增、删、改、查处理；注册时对用户名等信息进行唯一性校验。</w:t>
      </w:r>
    </w:p>
    <w:p w14:paraId="18A3CF6A" w14:textId="0577C23A" w:rsidR="002204B3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 w:cs="Arial"/>
          <w:sz w:val="21"/>
          <w:szCs w:val="21"/>
        </w:rPr>
      </w:pPr>
      <w:r>
        <w:rPr>
          <w:rFonts w:ascii="SimHei" w:eastAsia="SimHei" w:hAnsi="SimHei" w:cs="Arial" w:hint="eastAsia"/>
          <w:sz w:val="21"/>
          <w:szCs w:val="21"/>
        </w:rPr>
        <w:t xml:space="preserve">          </w:t>
      </w:r>
      <w:r w:rsidR="002204B3" w:rsidRPr="00B30B4C">
        <w:rPr>
          <w:rFonts w:ascii="SimHei" w:eastAsia="SimHei" w:hAnsi="SimHei" w:cs="Arial" w:hint="eastAsia"/>
          <w:sz w:val="21"/>
          <w:szCs w:val="21"/>
        </w:rPr>
        <w:t>3.运用邮箱验证完成对用户密码修改的验证服务。</w:t>
      </w:r>
    </w:p>
    <w:p w14:paraId="68BF8FB9" w14:textId="77777777" w:rsid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 w:cs="Arial" w:hint="eastAsia"/>
          <w:sz w:val="21"/>
          <w:szCs w:val="21"/>
        </w:rPr>
      </w:pPr>
      <w:r>
        <w:rPr>
          <w:rFonts w:ascii="SimHei" w:eastAsia="SimHei" w:hAnsi="SimHei" w:cs="Arial" w:hint="eastAsia"/>
          <w:sz w:val="21"/>
          <w:szCs w:val="21"/>
        </w:rPr>
        <w:t xml:space="preserve">          </w:t>
      </w:r>
      <w:r w:rsidR="002204B3" w:rsidRPr="00B30B4C">
        <w:rPr>
          <w:rFonts w:ascii="SimHei" w:eastAsia="SimHei" w:hAnsi="SimHei" w:cs="Arial" w:hint="eastAsia"/>
          <w:sz w:val="21"/>
          <w:szCs w:val="21"/>
        </w:rPr>
        <w:t>4.实现用户登录页面自动跳转功能。</w:t>
      </w:r>
    </w:p>
    <w:p w14:paraId="6C655A3E" w14:textId="604F6A34" w:rsidR="002204B3" w:rsidRPr="00B30B4C" w:rsidRDefault="00B30B4C" w:rsidP="00B30B4C">
      <w:pPr>
        <w:tabs>
          <w:tab w:val="left" w:pos="420"/>
        </w:tabs>
        <w:spacing w:line="380" w:lineRule="exact"/>
        <w:rPr>
          <w:rFonts w:ascii="SimHei" w:eastAsia="SimHei" w:hAnsi="SimHei" w:cs="Arial"/>
          <w:sz w:val="21"/>
          <w:szCs w:val="21"/>
        </w:rPr>
      </w:pPr>
      <w:r>
        <w:rPr>
          <w:rFonts w:ascii="SimHei" w:eastAsia="SimHei" w:hAnsi="SimHei" w:cs="Arial" w:hint="eastAsia"/>
          <w:sz w:val="21"/>
          <w:szCs w:val="21"/>
        </w:rPr>
        <w:t xml:space="preserve">          </w:t>
      </w:r>
      <w:r w:rsidR="002204B3" w:rsidRPr="00B30B4C">
        <w:rPr>
          <w:rFonts w:ascii="SimHei" w:eastAsia="SimHei" w:hAnsi="SimHei" w:cs="Arial" w:hint="eastAsia"/>
          <w:sz w:val="21"/>
          <w:szCs w:val="21"/>
        </w:rPr>
        <w:t>5.使用whoosh引擎和jieba词库实现了商品关键词检索功能。</w:t>
      </w:r>
    </w:p>
    <w:p w14:paraId="7D0EDEB4" w14:textId="77777777" w:rsidR="002204B3" w:rsidRPr="00B30B4C" w:rsidRDefault="002204B3" w:rsidP="00B30B4C">
      <w:pPr>
        <w:pStyle w:val="a5"/>
        <w:snapToGrid w:val="0"/>
        <w:ind w:left="360" w:firstLineChars="0" w:firstLine="0"/>
        <w:rPr>
          <w:rFonts w:ascii="SimHei" w:eastAsia="SimHei" w:hAnsi="SimHei"/>
          <w:b/>
          <w:color w:val="FF0000"/>
          <w:sz w:val="21"/>
          <w:szCs w:val="21"/>
        </w:rPr>
      </w:pPr>
    </w:p>
    <w:p w14:paraId="7A9C800A" w14:textId="77777777" w:rsidR="00C65620" w:rsidRPr="00316A4B" w:rsidRDefault="00C65620" w:rsidP="00C65620">
      <w:pPr>
        <w:snapToGrid w:val="0"/>
        <w:ind w:firstLineChars="100" w:firstLine="210"/>
        <w:rPr>
          <w:rFonts w:ascii="SimHei" w:eastAsia="SimHei" w:hAnsi="SimHei"/>
          <w:b/>
          <w:sz w:val="21"/>
          <w:szCs w:val="21"/>
        </w:rPr>
      </w:pPr>
    </w:p>
    <w:p w14:paraId="60E90647" w14:textId="5965B10B" w:rsidR="00C65620" w:rsidRPr="00316A4B" w:rsidRDefault="00C65620" w:rsidP="00C65620">
      <w:pPr>
        <w:snapToGrid w:val="0"/>
        <w:rPr>
          <w:rFonts w:ascii="SimHei" w:eastAsia="SimHei" w:hAnsi="SimHei"/>
          <w:b/>
          <w:color w:val="404040" w:themeColor="text1" w:themeTint="BF"/>
          <w:sz w:val="21"/>
          <w:szCs w:val="21"/>
        </w:rPr>
      </w:pPr>
      <w:r w:rsidRPr="00316A4B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项目</w:t>
      </w:r>
      <w:r w:rsidR="00B30B4C" w:rsidRPr="00316A4B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名称</w:t>
      </w:r>
      <w:r w:rsidRPr="00316A4B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：一路商城</w:t>
      </w:r>
    </w:p>
    <w:p w14:paraId="66A2BB5D" w14:textId="1EDF3EDD" w:rsidR="00C65620" w:rsidRPr="00B30B4C" w:rsidRDefault="00A422C2" w:rsidP="00C65620">
      <w:pPr>
        <w:snapToGrid w:val="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 w:hint="eastAsia"/>
          <w:b/>
          <w:color w:val="FF0000"/>
          <w:sz w:val="21"/>
          <w:szCs w:val="21"/>
        </w:rPr>
        <w:t>项目</w:t>
      </w:r>
      <w:r w:rsidR="00C65620" w:rsidRPr="00B30B4C">
        <w:rPr>
          <w:rFonts w:ascii="SimHei" w:eastAsia="SimHei" w:hAnsi="SimHei" w:hint="eastAsia"/>
          <w:b/>
          <w:color w:val="FF0000"/>
          <w:sz w:val="21"/>
          <w:szCs w:val="21"/>
        </w:rPr>
        <w:t>描述：</w:t>
      </w:r>
      <w:r w:rsidR="00C65620"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>电商项目，采用传统</w:t>
      </w:r>
      <w:r w:rsidR="00C65620" w:rsidRPr="00B30B4C">
        <w:rPr>
          <w:rFonts w:ascii="SimHei" w:eastAsia="SimHei" w:hAnsi="SimHei"/>
          <w:color w:val="404040" w:themeColor="text1" w:themeTint="BF"/>
          <w:sz w:val="21"/>
          <w:szCs w:val="21"/>
        </w:rPr>
        <w:t>B2C模式，利用电子商务无时间性，无区域性特点，实现网上商品自由交易过程。</w:t>
      </w:r>
    </w:p>
    <w:p w14:paraId="3090F059" w14:textId="377AD5DC" w:rsidR="00C65620" w:rsidRPr="00B30B4C" w:rsidRDefault="00A422C2" w:rsidP="00A422C2">
      <w:pPr>
        <w:snapToGrid w:val="0"/>
        <w:rPr>
          <w:rFonts w:ascii="SimHei" w:eastAsia="SimHei" w:hAnsi="SimHei"/>
          <w:b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 w:hint="eastAsia"/>
          <w:b/>
          <w:color w:val="FF0000"/>
          <w:sz w:val="21"/>
          <w:szCs w:val="21"/>
        </w:rPr>
        <w:t>职责描述</w:t>
      </w:r>
      <w:r w:rsidR="00C65620" w:rsidRPr="00B30B4C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：</w:t>
      </w:r>
    </w:p>
    <w:p w14:paraId="43614772" w14:textId="77777777" w:rsidR="00C65620" w:rsidRPr="00B30B4C" w:rsidRDefault="00C65620" w:rsidP="00C65620">
      <w:pPr>
        <w:snapToGrid w:val="0"/>
        <w:ind w:firstLineChars="100" w:firstLine="21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1.</w:t>
      </w: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 xml:space="preserve"> 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负责用户管理模块，个人中心的后端开发。</w:t>
      </w:r>
    </w:p>
    <w:p w14:paraId="05FEB456" w14:textId="77777777" w:rsidR="00C65620" w:rsidRPr="00B30B4C" w:rsidRDefault="00C65620" w:rsidP="00C65620">
      <w:pPr>
        <w:snapToGrid w:val="0"/>
        <w:ind w:firstLineChars="100" w:firstLine="21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2.</w:t>
      </w: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 xml:space="preserve"> 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使用re</w:t>
      </w: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>验证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用户注册数据正确性。</w:t>
      </w:r>
    </w:p>
    <w:p w14:paraId="17590B81" w14:textId="77777777" w:rsidR="00C65620" w:rsidRPr="00B30B4C" w:rsidRDefault="00C65620" w:rsidP="00C65620">
      <w:pPr>
        <w:snapToGrid w:val="0"/>
        <w:ind w:firstLineChars="100" w:firstLine="21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3.</w:t>
      </w: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 xml:space="preserve"> 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使用</w:t>
      </w:r>
      <w:proofErr w:type="gramStart"/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django.core</w:t>
      </w:r>
      <w:proofErr w:type="gramEnd"/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.mail，AJax，pillows，Celery完成用户验证工作。</w:t>
      </w:r>
    </w:p>
    <w:p w14:paraId="4E1B198C" w14:textId="77777777" w:rsidR="00C65620" w:rsidRPr="00B30B4C" w:rsidRDefault="00C65620" w:rsidP="00C65620">
      <w:pPr>
        <w:snapToGrid w:val="0"/>
        <w:ind w:firstLineChars="100" w:firstLine="21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4.</w:t>
      </w:r>
      <w:r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 xml:space="preserve"> </w:t>
      </w: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使用AJAX实现用户中心物品更新及订单匹配功能。</w:t>
      </w:r>
    </w:p>
    <w:p w14:paraId="692F481B" w14:textId="77777777" w:rsidR="003D38B6" w:rsidRPr="00B30B4C" w:rsidRDefault="003D38B6" w:rsidP="003D38B6">
      <w:pPr>
        <w:snapToGrid w:val="0"/>
        <w:ind w:firstLine="240"/>
        <w:rPr>
          <w:rFonts w:ascii="SimHei" w:eastAsia="SimHei" w:hAnsi="SimHei" w:hint="eastAsia"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/>
          <w:color w:val="404040" w:themeColor="text1" w:themeTint="BF"/>
          <w:sz w:val="21"/>
          <w:szCs w:val="21"/>
        </w:rPr>
        <w:t>5</w:t>
      </w:r>
      <w:r w:rsidR="00C65620" w:rsidRPr="00B30B4C">
        <w:rPr>
          <w:rFonts w:ascii="SimHei" w:eastAsia="SimHei" w:hAnsi="SimHei"/>
          <w:color w:val="404040" w:themeColor="text1" w:themeTint="BF"/>
          <w:sz w:val="21"/>
          <w:szCs w:val="21"/>
        </w:rPr>
        <w:t>.</w:t>
      </w:r>
      <w:r w:rsidR="00C65620" w:rsidRPr="00B30B4C">
        <w:rPr>
          <w:rFonts w:ascii="SimHei" w:eastAsia="SimHei" w:hAnsi="SimHei" w:hint="eastAsia"/>
          <w:color w:val="404040" w:themeColor="text1" w:themeTint="BF"/>
          <w:sz w:val="21"/>
          <w:szCs w:val="21"/>
        </w:rPr>
        <w:t xml:space="preserve"> </w:t>
      </w:r>
      <w:r w:rsidR="00C65620" w:rsidRPr="00B30B4C">
        <w:rPr>
          <w:rFonts w:ascii="SimHei" w:eastAsia="SimHei" w:hAnsi="SimHei"/>
          <w:color w:val="404040" w:themeColor="text1" w:themeTint="BF"/>
          <w:sz w:val="21"/>
          <w:szCs w:val="21"/>
        </w:rPr>
        <w:t>调用百度地图JavaScript API实现收货地址定位及关键字搜索功能</w:t>
      </w:r>
    </w:p>
    <w:p w14:paraId="1382356A" w14:textId="77777777" w:rsidR="002204B3" w:rsidRPr="00B30B4C" w:rsidRDefault="002204B3" w:rsidP="003D38B6">
      <w:pPr>
        <w:snapToGrid w:val="0"/>
        <w:ind w:firstLine="240"/>
        <w:rPr>
          <w:rFonts w:ascii="SimHei" w:eastAsia="SimHei" w:hAnsi="SimHei" w:hint="eastAsia"/>
          <w:color w:val="404040" w:themeColor="text1" w:themeTint="BF"/>
          <w:sz w:val="21"/>
          <w:szCs w:val="21"/>
        </w:rPr>
      </w:pPr>
    </w:p>
    <w:p w14:paraId="41798126" w14:textId="2C98EE0A" w:rsidR="003D38B6" w:rsidRPr="00B30B4C" w:rsidRDefault="003D38B6" w:rsidP="002204B3">
      <w:pPr>
        <w:snapToGrid w:val="0"/>
        <w:rPr>
          <w:rFonts w:ascii="SimHei" w:eastAsia="SimHei" w:hAnsi="SimHei"/>
          <w:b/>
          <w:color w:val="404040" w:themeColor="text1" w:themeTint="BF"/>
          <w:sz w:val="21"/>
          <w:szCs w:val="21"/>
        </w:rPr>
      </w:pPr>
      <w:r w:rsidRPr="00B30B4C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项目</w:t>
      </w:r>
      <w:r w:rsidR="00B30B4C" w:rsidRPr="00B30B4C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名称：</w:t>
      </w:r>
      <w:r w:rsidRPr="00B30B4C">
        <w:rPr>
          <w:rFonts w:ascii="SimHei" w:eastAsia="SimHei" w:hAnsi="SimHei" w:hint="eastAsia"/>
          <w:b/>
          <w:sz w:val="21"/>
          <w:szCs w:val="21"/>
        </w:rPr>
        <w:t>九曳天天生鲜物流配送</w:t>
      </w:r>
      <w:r w:rsidRPr="00B30B4C">
        <w:rPr>
          <w:rFonts w:ascii="SimHei" w:eastAsia="SimHei" w:hAnsi="SimHei" w:hint="eastAsia"/>
          <w:b/>
          <w:sz w:val="21"/>
          <w:szCs w:val="21"/>
        </w:rPr>
        <w:tab/>
      </w:r>
    </w:p>
    <w:p w14:paraId="6D5C535D" w14:textId="32836C92" w:rsidR="003D38B6" w:rsidRPr="00B30B4C" w:rsidRDefault="003D38B6" w:rsidP="002204B3">
      <w:pPr>
        <w:pStyle w:val="1"/>
        <w:snapToGrid w:val="0"/>
        <w:rPr>
          <w:rFonts w:ascii="SimHei" w:eastAsia="SimHei" w:hAnsi="SimHei"/>
          <w:sz w:val="21"/>
          <w:szCs w:val="21"/>
        </w:rPr>
      </w:pPr>
      <w:r w:rsidRPr="00B30B4C">
        <w:rPr>
          <w:rFonts w:ascii="SimHei" w:eastAsia="SimHei" w:hAnsi="SimHei" w:hint="eastAsia"/>
          <w:b/>
          <w:color w:val="FF0000"/>
          <w:sz w:val="21"/>
          <w:szCs w:val="21"/>
        </w:rPr>
        <w:t>项目描述</w:t>
      </w:r>
      <w:r w:rsidRPr="00B30B4C">
        <w:rPr>
          <w:rFonts w:ascii="SimHei" w:eastAsia="SimHei" w:hAnsi="SimHei" w:hint="eastAsia"/>
          <w:b/>
          <w:sz w:val="21"/>
          <w:szCs w:val="21"/>
        </w:rPr>
        <w:t>：</w:t>
      </w:r>
      <w:r w:rsidRPr="00B30B4C">
        <w:rPr>
          <w:rFonts w:ascii="SimHei" w:eastAsia="SimHei" w:hAnsi="SimHei" w:hint="eastAsia"/>
          <w:sz w:val="21"/>
          <w:szCs w:val="21"/>
        </w:rPr>
        <w:t>西安九曳供应链是物流行业致力于打造国内第一家专注于农业、生鲜电商服务的生鲜供应链运营商，创始人九曳首创“生鲜二段式配送”，是行业内首位将电商和冷链企业融合的推动者，并操作了天猫“喵鲜生”频道多个生鲜全国配送活动；</w:t>
      </w:r>
      <w:r w:rsidR="002204B3" w:rsidRPr="00B30B4C">
        <w:rPr>
          <w:rFonts w:ascii="SimHei" w:eastAsia="SimHei" w:hAnsi="SimHei"/>
          <w:sz w:val="21"/>
          <w:szCs w:val="21"/>
        </w:rPr>
        <w:t xml:space="preserve"> </w:t>
      </w:r>
    </w:p>
    <w:p w14:paraId="62A20EA0" w14:textId="77777777" w:rsidR="003D38B6" w:rsidRPr="00B30B4C" w:rsidRDefault="003D38B6" w:rsidP="002204B3">
      <w:pPr>
        <w:pStyle w:val="1"/>
        <w:snapToGrid w:val="0"/>
        <w:rPr>
          <w:rFonts w:ascii="SimHei" w:eastAsia="SimHei" w:hAnsi="SimHei"/>
          <w:color w:val="FF0000"/>
          <w:sz w:val="21"/>
          <w:szCs w:val="21"/>
        </w:rPr>
      </w:pPr>
      <w:r w:rsidRPr="00B30B4C">
        <w:rPr>
          <w:rFonts w:ascii="SimHei" w:eastAsia="SimHei" w:hAnsi="SimHei" w:hint="eastAsia"/>
          <w:b/>
          <w:color w:val="FF0000"/>
          <w:sz w:val="21"/>
          <w:szCs w:val="21"/>
        </w:rPr>
        <w:t>责任描述：</w:t>
      </w:r>
    </w:p>
    <w:p w14:paraId="7E17F4FA" w14:textId="30E6E985" w:rsidR="003D38B6" w:rsidRPr="00B30B4C" w:rsidRDefault="002204B3" w:rsidP="002204B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80" w:lineRule="exact"/>
        <w:jc w:val="both"/>
        <w:rPr>
          <w:rFonts w:ascii="SimHei" w:eastAsia="SimHei" w:hAnsi="SimHei"/>
          <w:sz w:val="21"/>
          <w:szCs w:val="21"/>
        </w:rPr>
      </w:pPr>
      <w:r w:rsidRPr="00B30B4C">
        <w:rPr>
          <w:rFonts w:ascii="SimHei" w:eastAsia="SimHei" w:hAnsi="SimHei" w:hint="eastAsia"/>
          <w:sz w:val="21"/>
          <w:szCs w:val="21"/>
        </w:rPr>
        <w:t xml:space="preserve">          </w:t>
      </w:r>
      <w:r w:rsidR="003D38B6" w:rsidRPr="00B30B4C">
        <w:rPr>
          <w:rFonts w:ascii="SimHei" w:eastAsia="SimHei" w:hAnsi="SimHei" w:hint="eastAsia"/>
          <w:sz w:val="21"/>
          <w:szCs w:val="21"/>
        </w:rPr>
        <w:t>参与流程包括需求调研、设计、模块代码编写、文档编写；</w:t>
      </w:r>
    </w:p>
    <w:p w14:paraId="781E0763" w14:textId="0998CDBC" w:rsidR="003D38B6" w:rsidRPr="00B30B4C" w:rsidRDefault="002204B3" w:rsidP="002204B3">
      <w:pPr>
        <w:pStyle w:val="1"/>
        <w:snapToGrid w:val="0"/>
        <w:rPr>
          <w:rFonts w:ascii="SimHei" w:eastAsia="SimHei" w:hAnsi="SimHei"/>
          <w:sz w:val="21"/>
          <w:szCs w:val="21"/>
        </w:rPr>
      </w:pPr>
      <w:r w:rsidRPr="00B30B4C">
        <w:rPr>
          <w:rFonts w:ascii="SimHei" w:eastAsia="SimHei" w:hAnsi="SimHei" w:hint="eastAsia"/>
          <w:sz w:val="21"/>
          <w:szCs w:val="21"/>
        </w:rPr>
        <w:t xml:space="preserve">          </w:t>
      </w:r>
      <w:r w:rsidR="003D38B6" w:rsidRPr="00B30B4C">
        <w:rPr>
          <w:rFonts w:ascii="SimHei" w:eastAsia="SimHei" w:hAnsi="SimHei" w:hint="eastAsia"/>
          <w:sz w:val="21"/>
          <w:szCs w:val="21"/>
        </w:rPr>
        <w:t>参与用户子系统的开发，包括用户登录、用户信息的实时跟踪、用户的申诉处理等的开发。</w:t>
      </w:r>
    </w:p>
    <w:p w14:paraId="4AD7B32D" w14:textId="53FCA649" w:rsidR="003D38B6" w:rsidRPr="00B30B4C" w:rsidRDefault="002204B3" w:rsidP="002204B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80" w:lineRule="exact"/>
        <w:jc w:val="both"/>
        <w:rPr>
          <w:rFonts w:ascii="SimHei" w:eastAsia="SimHei" w:hAnsi="SimHei"/>
          <w:sz w:val="21"/>
          <w:szCs w:val="21"/>
        </w:rPr>
      </w:pPr>
      <w:r w:rsidRPr="00B30B4C">
        <w:rPr>
          <w:rFonts w:ascii="SimHei" w:eastAsia="SimHei" w:hAnsi="SimHei" w:hint="eastAsia"/>
          <w:sz w:val="21"/>
          <w:szCs w:val="21"/>
        </w:rPr>
        <w:t xml:space="preserve">          </w:t>
      </w:r>
      <w:r w:rsidR="003D38B6" w:rsidRPr="00B30B4C">
        <w:rPr>
          <w:rFonts w:ascii="SimHei" w:eastAsia="SimHei" w:hAnsi="SimHei"/>
          <w:sz w:val="21"/>
          <w:szCs w:val="21"/>
        </w:rPr>
        <w:t>利用可变参数对</w:t>
      </w:r>
      <w:r w:rsidR="003D38B6" w:rsidRPr="00B30B4C">
        <w:rPr>
          <w:rFonts w:ascii="SimHei" w:eastAsia="SimHei" w:hAnsi="SimHei" w:hint="eastAsia"/>
          <w:sz w:val="21"/>
          <w:szCs w:val="21"/>
        </w:rPr>
        <w:t>Web</w:t>
      </w:r>
      <w:proofErr w:type="gramStart"/>
      <w:r w:rsidR="003D38B6" w:rsidRPr="00B30B4C">
        <w:rPr>
          <w:rFonts w:ascii="SimHei" w:eastAsia="SimHei" w:hAnsi="SimHei"/>
          <w:sz w:val="21"/>
          <w:szCs w:val="21"/>
        </w:rPr>
        <w:t>层进行了</w:t>
      </w:r>
      <w:r w:rsidR="003D38B6" w:rsidRPr="00B30B4C">
        <w:rPr>
          <w:rFonts w:ascii="SimHei" w:eastAsia="SimHei" w:hAnsi="SimHei" w:hint="eastAsia"/>
          <w:sz w:val="21"/>
          <w:szCs w:val="21"/>
        </w:rPr>
        <w:t>方法抽取</w:t>
      </w:r>
      <w:r w:rsidR="003D38B6" w:rsidRPr="00B30B4C">
        <w:rPr>
          <w:rFonts w:ascii="SimHei" w:eastAsia="SimHei" w:hAnsi="SimHei"/>
          <w:sz w:val="21"/>
          <w:szCs w:val="21"/>
        </w:rPr>
        <w:t>重构</w:t>
      </w:r>
      <w:r w:rsidR="003D38B6" w:rsidRPr="00B30B4C">
        <w:rPr>
          <w:rFonts w:ascii="SimHei" w:eastAsia="SimHei" w:hAnsi="SimHei" w:hint="eastAsia"/>
          <w:sz w:val="21"/>
          <w:szCs w:val="21"/>
        </w:rPr>
        <w:t>,简化代码</w:t>
      </w:r>
      <w:proofErr w:type="gramEnd"/>
      <w:r w:rsidR="003D38B6" w:rsidRPr="00B30B4C">
        <w:rPr>
          <w:rFonts w:ascii="SimHei" w:eastAsia="SimHei" w:hAnsi="SimHei" w:hint="eastAsia"/>
          <w:sz w:val="21"/>
          <w:szCs w:val="21"/>
        </w:rPr>
        <w:t>；</w:t>
      </w:r>
    </w:p>
    <w:p w14:paraId="5001A75A" w14:textId="4BC43D4F" w:rsidR="003D38B6" w:rsidRPr="00B30B4C" w:rsidRDefault="002204B3" w:rsidP="002204B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80" w:lineRule="exact"/>
        <w:jc w:val="both"/>
        <w:rPr>
          <w:rFonts w:ascii="SimHei" w:eastAsia="SimHei" w:hAnsi="SimHei"/>
          <w:sz w:val="21"/>
          <w:szCs w:val="21"/>
        </w:rPr>
      </w:pPr>
      <w:r w:rsidRPr="00B30B4C">
        <w:rPr>
          <w:rFonts w:ascii="SimHei" w:eastAsia="SimHei" w:hAnsi="SimHei" w:hint="eastAsia"/>
          <w:sz w:val="21"/>
          <w:szCs w:val="21"/>
        </w:rPr>
        <w:t xml:space="preserve">          </w:t>
      </w:r>
      <w:r w:rsidR="003D38B6" w:rsidRPr="00B30B4C">
        <w:rPr>
          <w:rFonts w:ascii="SimHei" w:eastAsia="SimHei" w:hAnsi="SimHei" w:hint="eastAsia"/>
          <w:sz w:val="21"/>
          <w:szCs w:val="21"/>
        </w:rPr>
        <w:t>利用前端开发JS优化用户登录界面；</w:t>
      </w:r>
    </w:p>
    <w:p w14:paraId="6A7E1803" w14:textId="0110D562" w:rsidR="003D38B6" w:rsidRDefault="002204B3" w:rsidP="002204B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80" w:lineRule="exact"/>
        <w:jc w:val="both"/>
        <w:rPr>
          <w:rFonts w:ascii="SimHei" w:eastAsia="SimHei" w:hAnsi="SimHei" w:hint="eastAsia"/>
          <w:sz w:val="21"/>
          <w:szCs w:val="21"/>
        </w:rPr>
      </w:pPr>
      <w:r w:rsidRPr="00B30B4C">
        <w:rPr>
          <w:rFonts w:ascii="SimHei" w:eastAsia="SimHei" w:hAnsi="SimHei" w:hint="eastAsia"/>
          <w:sz w:val="21"/>
          <w:szCs w:val="21"/>
        </w:rPr>
        <w:t xml:space="preserve">          </w:t>
      </w:r>
      <w:r w:rsidR="003D38B6" w:rsidRPr="00B30B4C">
        <w:rPr>
          <w:rFonts w:ascii="SimHei" w:eastAsia="SimHei" w:hAnsi="SimHei" w:hint="eastAsia"/>
          <w:sz w:val="21"/>
          <w:szCs w:val="21"/>
        </w:rPr>
        <w:t>利用MySQL和Redis数据库存储用户数据；</w:t>
      </w:r>
    </w:p>
    <w:p w14:paraId="09F31912" w14:textId="77777777" w:rsidR="00B30B4C" w:rsidRPr="00B30B4C" w:rsidRDefault="00B30B4C" w:rsidP="002204B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80" w:lineRule="exact"/>
        <w:jc w:val="both"/>
        <w:rPr>
          <w:rFonts w:ascii="SimHei" w:eastAsia="SimHei" w:hAnsi="SimHei" w:hint="eastAsia"/>
          <w:sz w:val="21"/>
          <w:szCs w:val="21"/>
        </w:rPr>
      </w:pPr>
    </w:p>
    <w:p w14:paraId="7206C3AE" w14:textId="16411DDA" w:rsidR="002204B3" w:rsidRPr="00316A4B" w:rsidRDefault="00316A4B" w:rsidP="002204B3">
      <w:pPr>
        <w:snapToGrid w:val="0"/>
        <w:rPr>
          <w:rFonts w:ascii="SimHei" w:eastAsia="SimHei" w:hAnsi="SimHei"/>
          <w:color w:val="2F2F2F" w:themeColor="text2" w:themeShade="80"/>
          <w:sz w:val="21"/>
          <w:szCs w:val="21"/>
        </w:rPr>
      </w:pPr>
      <w:r w:rsidRPr="00316A4B">
        <w:rPr>
          <w:rFonts w:ascii="SimHei" w:eastAsia="SimHei" w:hAnsi="SimHei" w:hint="eastAsia"/>
          <w:color w:val="2F2F2F" w:themeColor="text2" w:themeShade="80"/>
          <w:sz w:val="21"/>
          <w:szCs w:val="21"/>
        </w:rPr>
        <w:t>项目名称：</w:t>
      </w:r>
      <w:r w:rsidR="002204B3" w:rsidRPr="00316A4B">
        <w:rPr>
          <w:rFonts w:ascii="SimHei" w:eastAsia="SimHei" w:hAnsi="SimHei" w:hint="eastAsia"/>
          <w:color w:val="2F2F2F" w:themeColor="text2" w:themeShade="80"/>
          <w:sz w:val="21"/>
          <w:szCs w:val="21"/>
        </w:rPr>
        <w:t>乐拍商城</w:t>
      </w:r>
      <w:r w:rsidR="002204B3" w:rsidRPr="00316A4B">
        <w:rPr>
          <w:rFonts w:ascii="SimHei" w:eastAsia="SimHei" w:hAnsi="SimHei"/>
          <w:color w:val="2F2F2F" w:themeColor="text2" w:themeShade="80"/>
          <w:sz w:val="21"/>
          <w:szCs w:val="21"/>
        </w:rPr>
        <w:t xml:space="preserve">          </w:t>
      </w:r>
    </w:p>
    <w:p w14:paraId="390E7D2F" w14:textId="77777777" w:rsidR="002204B3" w:rsidRPr="00316A4B" w:rsidRDefault="002204B3" w:rsidP="00316A4B">
      <w:pPr>
        <w:snapToGrid w:val="0"/>
        <w:rPr>
          <w:rFonts w:ascii="SimHei" w:eastAsia="SimHei" w:hAnsi="SimHei"/>
          <w:color w:val="2F2F2F" w:themeColor="text2" w:themeShade="80"/>
          <w:sz w:val="21"/>
          <w:szCs w:val="21"/>
        </w:rPr>
      </w:pPr>
      <w:r w:rsidRPr="00316A4B">
        <w:rPr>
          <w:rFonts w:ascii="SimHei" w:eastAsia="SimHei" w:hAnsi="SimHei" w:hint="eastAsia"/>
          <w:b/>
          <w:color w:val="FF0000"/>
          <w:sz w:val="21"/>
          <w:szCs w:val="21"/>
        </w:rPr>
        <w:t>项目描述：</w:t>
      </w:r>
      <w:r w:rsidRPr="00316A4B">
        <w:rPr>
          <w:rFonts w:ascii="SimHei" w:eastAsia="SimHei" w:hAnsi="SimHei" w:hint="eastAsia"/>
          <w:color w:val="2F2F2F" w:themeColor="text2" w:themeShade="80"/>
          <w:sz w:val="21"/>
          <w:szCs w:val="21"/>
        </w:rPr>
        <w:t>山东广电旗下购物网站，以电视渠道作为推广，网络营销作为方式，以居家保健为主的电商网站。</w:t>
      </w:r>
    </w:p>
    <w:p w14:paraId="7BE54239" w14:textId="0FF196F2" w:rsidR="002204B3" w:rsidRPr="00316A4B" w:rsidRDefault="002204B3" w:rsidP="00316A4B">
      <w:pPr>
        <w:snapToGrid w:val="0"/>
        <w:rPr>
          <w:rFonts w:ascii="SimHei" w:eastAsia="SimHei" w:hAnsi="SimHei"/>
          <w:b/>
          <w:color w:val="2F2F2F" w:themeColor="text2" w:themeShade="80"/>
          <w:sz w:val="21"/>
          <w:szCs w:val="21"/>
        </w:rPr>
      </w:pPr>
      <w:r w:rsidRPr="00316A4B">
        <w:rPr>
          <w:rFonts w:ascii="SimHei" w:eastAsia="SimHei" w:hAnsi="SimHei" w:hint="eastAsia"/>
          <w:b/>
          <w:color w:val="FF0000"/>
          <w:sz w:val="21"/>
          <w:szCs w:val="21"/>
        </w:rPr>
        <w:t>职责</w:t>
      </w:r>
      <w:r w:rsidR="00316A4B" w:rsidRPr="00316A4B">
        <w:rPr>
          <w:rFonts w:ascii="SimHei" w:eastAsia="SimHei" w:hAnsi="SimHei" w:hint="eastAsia"/>
          <w:b/>
          <w:color w:val="FF0000"/>
          <w:sz w:val="21"/>
          <w:szCs w:val="21"/>
        </w:rPr>
        <w:t>描述</w:t>
      </w:r>
      <w:r w:rsidRPr="00316A4B">
        <w:rPr>
          <w:rFonts w:ascii="SimHei" w:eastAsia="SimHei" w:hAnsi="SimHei" w:hint="eastAsia"/>
          <w:color w:val="FF0000"/>
          <w:sz w:val="21"/>
          <w:szCs w:val="21"/>
        </w:rPr>
        <w:t>：</w:t>
      </w:r>
      <w:r w:rsidRPr="00316A4B">
        <w:rPr>
          <w:rFonts w:ascii="SimHei" w:eastAsia="SimHei" w:hAnsi="SimHei" w:hint="eastAsia"/>
          <w:color w:val="2F2F2F" w:themeColor="text2" w:themeShade="80"/>
          <w:sz w:val="21"/>
          <w:szCs w:val="21"/>
        </w:rPr>
        <w:t>用户注册\登录；用户中心模块；购物车模块。</w:t>
      </w:r>
      <w:r w:rsidRPr="00316A4B">
        <w:rPr>
          <w:rFonts w:ascii="SimHei" w:eastAsia="SimHei" w:hAnsi="SimHei"/>
          <w:color w:val="2F2F2F" w:themeColor="text2" w:themeShade="80"/>
          <w:sz w:val="21"/>
          <w:szCs w:val="21"/>
        </w:rPr>
        <w:cr/>
      </w:r>
      <w:r w:rsidR="00316A4B" w:rsidRPr="00316A4B">
        <w:rPr>
          <w:rFonts w:ascii="SimHei" w:eastAsia="SimHei" w:hAnsi="SimHei" w:hint="eastAsia"/>
          <w:b/>
          <w:color w:val="2F2F2F" w:themeColor="text2" w:themeShade="80"/>
          <w:sz w:val="21"/>
          <w:szCs w:val="21"/>
        </w:rPr>
        <w:t>技术描述</w:t>
      </w:r>
      <w:r w:rsidRPr="00316A4B">
        <w:rPr>
          <w:rFonts w:ascii="SimHei" w:eastAsia="SimHei" w:hAnsi="SimHei"/>
          <w:b/>
          <w:color w:val="2F2F2F" w:themeColor="text2" w:themeShade="80"/>
          <w:sz w:val="21"/>
          <w:szCs w:val="21"/>
        </w:rPr>
        <w:t>：</w:t>
      </w:r>
    </w:p>
    <w:p w14:paraId="252A6FDB" w14:textId="77777777" w:rsidR="002204B3" w:rsidRPr="00316A4B" w:rsidRDefault="002204B3" w:rsidP="00316A4B">
      <w:pPr>
        <w:pStyle w:val="a5"/>
        <w:snapToGrid w:val="0"/>
        <w:ind w:left="780" w:firstLineChars="0" w:firstLine="0"/>
        <w:rPr>
          <w:rFonts w:ascii="SimHei" w:eastAsia="SimHei" w:hAnsi="SimHei"/>
          <w:color w:val="2F2F2F" w:themeColor="text2" w:themeShade="80"/>
          <w:sz w:val="21"/>
          <w:szCs w:val="21"/>
        </w:rPr>
      </w:pPr>
      <w:r w:rsidRPr="00316A4B">
        <w:rPr>
          <w:rFonts w:ascii="SimHei" w:eastAsia="SimHei" w:hAnsi="SimHei" w:hint="eastAsia"/>
          <w:color w:val="2F2F2F" w:themeColor="text2" w:themeShade="80"/>
          <w:sz w:val="21"/>
          <w:szCs w:val="21"/>
        </w:rPr>
        <w:t>1.参与了用户信息、商品信息数据库的设计。</w:t>
      </w:r>
    </w:p>
    <w:p w14:paraId="6811F4CE" w14:textId="77777777" w:rsidR="002204B3" w:rsidRPr="00316A4B" w:rsidRDefault="002204B3" w:rsidP="00316A4B">
      <w:pPr>
        <w:pStyle w:val="a5"/>
        <w:snapToGrid w:val="0"/>
        <w:ind w:left="780" w:firstLineChars="0" w:firstLine="0"/>
        <w:rPr>
          <w:rFonts w:ascii="SimHei" w:eastAsia="SimHei" w:hAnsi="SimHei"/>
          <w:color w:val="2F2F2F" w:themeColor="text2" w:themeShade="80"/>
          <w:sz w:val="21"/>
          <w:szCs w:val="21"/>
        </w:rPr>
      </w:pPr>
      <w:r w:rsidRPr="00316A4B">
        <w:rPr>
          <w:rFonts w:ascii="SimHei" w:eastAsia="SimHei" w:hAnsi="SimHei" w:hint="eastAsia"/>
          <w:color w:val="2F2F2F" w:themeColor="text2" w:themeShade="80"/>
          <w:sz w:val="21"/>
          <w:szCs w:val="21"/>
        </w:rPr>
        <w:t>2.对用户注册、登录及密码等信息进行增、删、改、查处理；注册时对用户名等信息进行唯一性校验。</w:t>
      </w:r>
    </w:p>
    <w:p w14:paraId="13E97149" w14:textId="77777777" w:rsidR="002204B3" w:rsidRPr="00316A4B" w:rsidRDefault="002204B3" w:rsidP="00316A4B">
      <w:pPr>
        <w:pStyle w:val="a5"/>
        <w:snapToGrid w:val="0"/>
        <w:ind w:left="780" w:firstLineChars="0" w:firstLine="0"/>
        <w:rPr>
          <w:rFonts w:ascii="SimHei" w:eastAsia="SimHei" w:hAnsi="SimHei"/>
          <w:color w:val="2F2F2F" w:themeColor="text2" w:themeShade="80"/>
          <w:sz w:val="21"/>
          <w:szCs w:val="21"/>
        </w:rPr>
      </w:pPr>
      <w:r w:rsidRPr="00316A4B">
        <w:rPr>
          <w:rFonts w:ascii="SimHei" w:eastAsia="SimHei" w:hAnsi="SimHei" w:hint="eastAsia"/>
          <w:color w:val="2F2F2F" w:themeColor="text2" w:themeShade="80"/>
          <w:sz w:val="21"/>
          <w:szCs w:val="21"/>
        </w:rPr>
        <w:t>3.运用手机验证码完成对用户密码修改的验证服务。</w:t>
      </w:r>
    </w:p>
    <w:p w14:paraId="7DABA6F4" w14:textId="77777777" w:rsidR="002204B3" w:rsidRPr="00316A4B" w:rsidRDefault="002204B3" w:rsidP="00316A4B">
      <w:pPr>
        <w:pStyle w:val="a5"/>
        <w:snapToGrid w:val="0"/>
        <w:ind w:left="780" w:firstLineChars="0" w:firstLine="0"/>
        <w:rPr>
          <w:rFonts w:ascii="SimHei" w:eastAsia="SimHei" w:hAnsi="SimHei"/>
          <w:color w:val="2F2F2F" w:themeColor="text2" w:themeShade="80"/>
          <w:sz w:val="21"/>
          <w:szCs w:val="21"/>
        </w:rPr>
      </w:pPr>
      <w:r w:rsidRPr="00316A4B">
        <w:rPr>
          <w:rFonts w:ascii="SimHei" w:eastAsia="SimHei" w:hAnsi="SimHei" w:hint="eastAsia"/>
          <w:color w:val="2F2F2F" w:themeColor="text2" w:themeShade="80"/>
          <w:sz w:val="21"/>
          <w:szCs w:val="21"/>
        </w:rPr>
        <w:t>4.利用中间件实现用户登录页面自动跳转功能。</w:t>
      </w:r>
    </w:p>
    <w:p w14:paraId="5DF7445E" w14:textId="423872C4" w:rsidR="002204B3" w:rsidRDefault="00316A4B" w:rsidP="002204B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80" w:lineRule="exact"/>
        <w:jc w:val="both"/>
        <w:rPr>
          <w:rFonts w:ascii="SimHei" w:eastAsia="SimHei" w:hAnsi="SimHei" w:hint="eastAsia"/>
          <w:color w:val="2F2F2F" w:themeColor="text2" w:themeShade="80"/>
          <w:sz w:val="21"/>
          <w:szCs w:val="21"/>
        </w:rPr>
      </w:pPr>
      <w:r w:rsidRPr="00316A4B">
        <w:rPr>
          <w:rFonts w:ascii="SimHei" w:eastAsia="SimHei" w:hAnsi="SimHei" w:hint="eastAsia"/>
          <w:color w:val="2F2F2F" w:themeColor="text2" w:themeShade="80"/>
          <w:sz w:val="21"/>
          <w:szCs w:val="21"/>
        </w:rPr>
        <w:t xml:space="preserve">        </w:t>
      </w:r>
      <w:r w:rsidR="002204B3" w:rsidRPr="00316A4B">
        <w:rPr>
          <w:rFonts w:ascii="SimHei" w:eastAsia="SimHei" w:hAnsi="SimHei" w:hint="eastAsia"/>
          <w:color w:val="2F2F2F" w:themeColor="text2" w:themeShade="80"/>
          <w:sz w:val="21"/>
          <w:szCs w:val="21"/>
        </w:rPr>
        <w:t>5.使用ajax技术时间购物车界面的动态显示与服务器存储</w:t>
      </w:r>
    </w:p>
    <w:p w14:paraId="78CF1237" w14:textId="77777777" w:rsidR="00316A4B" w:rsidRPr="00316A4B" w:rsidRDefault="00316A4B" w:rsidP="002204B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80" w:lineRule="exact"/>
        <w:jc w:val="both"/>
        <w:rPr>
          <w:rFonts w:ascii="SimHei" w:eastAsia="SimHei" w:hAnsi="SimHei" w:hint="eastAsia"/>
          <w:color w:val="2F2F2F" w:themeColor="text2" w:themeShade="80"/>
          <w:sz w:val="21"/>
          <w:szCs w:val="21"/>
        </w:rPr>
      </w:pPr>
    </w:p>
    <w:p w14:paraId="2AA96E32" w14:textId="0A97B388" w:rsidR="002204B3" w:rsidRPr="00316A4B" w:rsidRDefault="002204B3" w:rsidP="002204B3">
      <w:pPr>
        <w:rPr>
          <w:rFonts w:ascii="SimHei" w:eastAsia="SimHei" w:hAnsi="SimHei"/>
          <w:b/>
          <w:sz w:val="21"/>
          <w:szCs w:val="21"/>
        </w:rPr>
      </w:pPr>
      <w:r w:rsidRPr="00316A4B">
        <w:rPr>
          <w:rFonts w:ascii="SimHei" w:eastAsia="SimHei" w:hAnsi="SimHei" w:hint="eastAsia"/>
          <w:b/>
          <w:sz w:val="21"/>
          <w:szCs w:val="21"/>
        </w:rPr>
        <w:t>项目名称</w:t>
      </w:r>
      <w:r w:rsidRPr="00316A4B">
        <w:rPr>
          <w:rFonts w:ascii="SimHei" w:eastAsia="SimHei" w:hAnsi="SimHei"/>
          <w:b/>
          <w:sz w:val="21"/>
          <w:szCs w:val="21"/>
        </w:rPr>
        <w:t>：</w:t>
      </w:r>
      <w:r w:rsidRPr="00316A4B">
        <w:rPr>
          <w:rFonts w:ascii="SimHei" w:eastAsia="SimHei" w:hAnsi="SimHei" w:hint="eastAsia"/>
          <w:b/>
          <w:sz w:val="21"/>
          <w:szCs w:val="21"/>
          <w:lang w:eastAsia="zh-CN"/>
        </w:rPr>
        <w:t>易购购</w:t>
      </w:r>
      <w:r w:rsidRPr="00316A4B">
        <w:rPr>
          <w:rFonts w:ascii="SimHei" w:eastAsia="SimHei" w:hAnsi="SimHei" w:hint="eastAsia"/>
          <w:b/>
          <w:sz w:val="21"/>
          <w:szCs w:val="21"/>
        </w:rPr>
        <w:t>商城</w:t>
      </w:r>
    </w:p>
    <w:p w14:paraId="19BEFC14" w14:textId="77777777" w:rsidR="002204B3" w:rsidRPr="00316A4B" w:rsidRDefault="002204B3" w:rsidP="00316A4B">
      <w:pPr>
        <w:pStyle w:val="1"/>
        <w:snapToGrid w:val="0"/>
        <w:rPr>
          <w:rFonts w:ascii="SimHei" w:eastAsia="SimHei" w:hAnsi="SimHei"/>
          <w:color w:val="FF0000"/>
          <w:sz w:val="21"/>
          <w:szCs w:val="21"/>
        </w:rPr>
      </w:pPr>
      <w:r w:rsidRPr="00316A4B">
        <w:rPr>
          <w:rFonts w:ascii="SimHei" w:eastAsia="SimHei" w:hAnsi="SimHei" w:hint="eastAsia"/>
          <w:b/>
          <w:color w:val="FF0000"/>
          <w:sz w:val="21"/>
          <w:szCs w:val="21"/>
        </w:rPr>
        <w:t>项目描述：</w:t>
      </w:r>
    </w:p>
    <w:p w14:paraId="4ED94795" w14:textId="3AFAAF75" w:rsidR="002204B3" w:rsidRPr="00316A4B" w:rsidRDefault="002204B3" w:rsidP="002204B3">
      <w:pPr>
        <w:pStyle w:val="1"/>
        <w:snapToGrid w:val="0"/>
        <w:ind w:left="840"/>
        <w:rPr>
          <w:rFonts w:ascii="SimHei" w:eastAsia="SimHei" w:hAnsi="SimHei"/>
          <w:sz w:val="21"/>
          <w:szCs w:val="21"/>
        </w:rPr>
      </w:pPr>
      <w:r w:rsidRPr="00316A4B">
        <w:rPr>
          <w:rFonts w:ascii="SimHei" w:eastAsia="SimHei" w:hAnsi="SimHei" w:hint="eastAsia"/>
          <w:sz w:val="21"/>
          <w:szCs w:val="21"/>
        </w:rPr>
        <w:t>易购购商城是一个网上购物平台，采用的是店主租赁店铺的模式，店主无需负责采购、囤货等，商城上的所有商品店主都可以售卖，店主有设置商品补贴的权限，销售出的商品利润平台与店主按比例分配。</w:t>
      </w:r>
    </w:p>
    <w:p w14:paraId="009C0170" w14:textId="4A1BE37F" w:rsidR="002204B3" w:rsidRPr="00316A4B" w:rsidRDefault="00316A4B" w:rsidP="00316A4B">
      <w:pPr>
        <w:pStyle w:val="1"/>
        <w:snapToGrid w:val="0"/>
        <w:rPr>
          <w:rFonts w:ascii="SimHei" w:eastAsia="SimHei" w:hAnsi="SimHei"/>
          <w:color w:val="FF0000"/>
          <w:sz w:val="21"/>
          <w:szCs w:val="21"/>
        </w:rPr>
      </w:pPr>
      <w:r w:rsidRPr="00316A4B">
        <w:rPr>
          <w:rFonts w:ascii="SimHei" w:eastAsia="SimHei" w:hAnsi="SimHei" w:hint="eastAsia"/>
          <w:b/>
          <w:color w:val="FF0000"/>
          <w:sz w:val="21"/>
          <w:szCs w:val="21"/>
        </w:rPr>
        <w:t>责任描述</w:t>
      </w:r>
      <w:r w:rsidR="002204B3" w:rsidRPr="00316A4B">
        <w:rPr>
          <w:rFonts w:ascii="SimHei" w:eastAsia="SimHei" w:hAnsi="SimHei" w:hint="eastAsia"/>
          <w:b/>
          <w:color w:val="FF0000"/>
          <w:sz w:val="21"/>
          <w:szCs w:val="21"/>
        </w:rPr>
        <w:t>：</w:t>
      </w:r>
    </w:p>
    <w:p w14:paraId="7BEFE526" w14:textId="77777777" w:rsidR="002204B3" w:rsidRPr="00316A4B" w:rsidRDefault="002204B3" w:rsidP="002204B3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firstLine="420"/>
        <w:jc w:val="both"/>
        <w:rPr>
          <w:rFonts w:ascii="SimHei" w:eastAsia="SimHei" w:hAnsi="SimHei" w:cs="宋体"/>
          <w:bCs/>
          <w:sz w:val="21"/>
          <w:szCs w:val="21"/>
          <w:lang w:eastAsia="zh-CN"/>
        </w:rPr>
      </w:pPr>
      <w:r w:rsidRPr="00316A4B">
        <w:rPr>
          <w:rFonts w:ascii="SimHei" w:eastAsia="SimHei" w:hAnsi="SimHei" w:cs="宋体" w:hint="eastAsia"/>
          <w:bCs/>
          <w:sz w:val="21"/>
          <w:szCs w:val="21"/>
          <w:lang w:eastAsia="zh-CN"/>
        </w:rPr>
        <w:t>登录系统维护及二次开发。使用到Cookie及redis缓存技术</w:t>
      </w:r>
    </w:p>
    <w:p w14:paraId="3D36DD3D" w14:textId="77777777" w:rsidR="002204B3" w:rsidRPr="00316A4B" w:rsidRDefault="002204B3" w:rsidP="002204B3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firstLine="420"/>
        <w:jc w:val="both"/>
        <w:rPr>
          <w:rFonts w:ascii="SimHei" w:eastAsia="SimHei" w:hAnsi="SimHei" w:cs="宋体"/>
          <w:bCs/>
          <w:sz w:val="21"/>
          <w:szCs w:val="21"/>
          <w:lang w:eastAsia="zh-CN"/>
        </w:rPr>
      </w:pPr>
      <w:r w:rsidRPr="00316A4B">
        <w:rPr>
          <w:rFonts w:ascii="SimHei" w:eastAsia="SimHei" w:hAnsi="SimHei" w:cs="宋体" w:hint="eastAsia"/>
          <w:bCs/>
          <w:sz w:val="21"/>
          <w:szCs w:val="21"/>
          <w:lang w:eastAsia="zh-CN"/>
        </w:rPr>
        <w:t>与第三方对接。商品信息的获取及同步。</w:t>
      </w:r>
    </w:p>
    <w:p w14:paraId="7CD24AE4" w14:textId="77777777" w:rsidR="002204B3" w:rsidRPr="00316A4B" w:rsidRDefault="002204B3" w:rsidP="002204B3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firstLine="420"/>
        <w:jc w:val="both"/>
        <w:rPr>
          <w:rFonts w:ascii="SimHei" w:eastAsia="SimHei" w:hAnsi="SimHei" w:cs="宋体"/>
          <w:bCs/>
          <w:sz w:val="21"/>
          <w:szCs w:val="21"/>
          <w:lang w:eastAsia="zh-CN"/>
        </w:rPr>
      </w:pPr>
      <w:r w:rsidRPr="00316A4B">
        <w:rPr>
          <w:rFonts w:ascii="SimHei" w:eastAsia="SimHei" w:hAnsi="SimHei" w:cs="宋体" w:hint="eastAsia"/>
          <w:bCs/>
          <w:sz w:val="21"/>
          <w:szCs w:val="21"/>
          <w:lang w:eastAsia="zh-CN"/>
        </w:rPr>
        <w:t>供应商自助管理系统维护及新功能开发，使用到celery服务中间件。</w:t>
      </w:r>
    </w:p>
    <w:p w14:paraId="2A9015F3" w14:textId="77777777" w:rsidR="002204B3" w:rsidRPr="00316A4B" w:rsidRDefault="002204B3" w:rsidP="002204B3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firstLine="420"/>
        <w:jc w:val="both"/>
        <w:rPr>
          <w:rFonts w:ascii="SimHei" w:eastAsia="SimHei" w:hAnsi="SimHei" w:cs="宋体"/>
          <w:bCs/>
          <w:sz w:val="21"/>
          <w:szCs w:val="21"/>
          <w:lang w:eastAsia="zh-CN"/>
        </w:rPr>
      </w:pPr>
      <w:r w:rsidRPr="00316A4B">
        <w:rPr>
          <w:rFonts w:ascii="SimHei" w:eastAsia="SimHei" w:hAnsi="SimHei" w:cs="宋体" w:hint="eastAsia"/>
          <w:bCs/>
          <w:sz w:val="21"/>
          <w:szCs w:val="21"/>
          <w:lang w:eastAsia="zh-CN"/>
        </w:rPr>
        <w:t>用户中心系统维护及新功能开发。图片上传功能等。</w:t>
      </w:r>
    </w:p>
    <w:p w14:paraId="74A6CE56" w14:textId="77777777" w:rsidR="002204B3" w:rsidRPr="00316A4B" w:rsidRDefault="002204B3" w:rsidP="002204B3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firstLine="420"/>
        <w:jc w:val="both"/>
        <w:rPr>
          <w:rFonts w:ascii="SimHei" w:eastAsia="SimHei" w:hAnsi="SimHei" w:hint="eastAsia"/>
          <w:sz w:val="21"/>
          <w:szCs w:val="21"/>
        </w:rPr>
      </w:pPr>
      <w:r w:rsidRPr="00316A4B">
        <w:rPr>
          <w:rFonts w:ascii="SimHei" w:eastAsia="SimHei" w:hAnsi="SimHei" w:cs="宋体" w:hint="eastAsia"/>
          <w:bCs/>
          <w:sz w:val="21"/>
          <w:szCs w:val="21"/>
          <w:lang w:eastAsia="zh-CN"/>
        </w:rPr>
        <w:t>订单系统维护及新功能开发。</w:t>
      </w:r>
    </w:p>
    <w:p w14:paraId="450854C5" w14:textId="77777777" w:rsidR="00316A4B" w:rsidRPr="00316A4B" w:rsidRDefault="00316A4B" w:rsidP="002204B3">
      <w:pPr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firstLine="420"/>
        <w:jc w:val="both"/>
        <w:rPr>
          <w:rFonts w:ascii="SimHei" w:eastAsia="SimHei" w:hAnsi="SimHei"/>
          <w:sz w:val="21"/>
          <w:szCs w:val="21"/>
        </w:rPr>
      </w:pPr>
    </w:p>
    <w:p w14:paraId="475B2EBE" w14:textId="544A64C2" w:rsidR="002204B3" w:rsidRPr="00316A4B" w:rsidRDefault="002204B3" w:rsidP="002204B3">
      <w:pPr>
        <w:outlineLvl w:val="4"/>
        <w:rPr>
          <w:rFonts w:ascii="SimHei" w:eastAsia="SimHei" w:hAnsi="SimHei" w:cs="宋体"/>
          <w:b/>
          <w:bCs/>
          <w:kern w:val="0"/>
          <w:sz w:val="21"/>
          <w:szCs w:val="21"/>
        </w:rPr>
      </w:pPr>
      <w:r w:rsidRPr="00316A4B">
        <w:rPr>
          <w:rFonts w:ascii="SimHei" w:eastAsia="SimHei" w:hAnsi="SimHei" w:cs="宋体"/>
          <w:b/>
          <w:kern w:val="0"/>
          <w:sz w:val="21"/>
          <w:szCs w:val="21"/>
        </w:rPr>
        <w:t>项目</w:t>
      </w:r>
      <w:r w:rsidR="00316A4B">
        <w:rPr>
          <w:rFonts w:ascii="SimHei" w:eastAsia="SimHei" w:hAnsi="SimHei" w:cs="宋体" w:hint="eastAsia"/>
          <w:b/>
          <w:kern w:val="0"/>
          <w:sz w:val="21"/>
          <w:szCs w:val="21"/>
        </w:rPr>
        <w:t>名称</w:t>
      </w:r>
      <w:r w:rsidRPr="00316A4B">
        <w:rPr>
          <w:rFonts w:ascii="SimHei" w:eastAsia="SimHei" w:hAnsi="SimHei" w:cs="宋体"/>
          <w:b/>
          <w:kern w:val="0"/>
          <w:sz w:val="21"/>
          <w:szCs w:val="21"/>
        </w:rPr>
        <w:t>：</w:t>
      </w:r>
      <w:r w:rsidRPr="00316A4B">
        <w:rPr>
          <w:rFonts w:ascii="SimHei" w:eastAsia="SimHei" w:hAnsi="SimHei" w:cs="微软雅黑" w:hint="eastAsia"/>
          <w:b/>
          <w:bCs/>
          <w:color w:val="24292E"/>
          <w:sz w:val="21"/>
          <w:szCs w:val="21"/>
          <w:shd w:val="clear" w:color="auto" w:fill="FFFFFF"/>
        </w:rPr>
        <w:t>在线课程教育平台</w:t>
      </w:r>
    </w:p>
    <w:p w14:paraId="101D1A2D" w14:textId="77777777" w:rsidR="002204B3" w:rsidRPr="00316A4B" w:rsidRDefault="002204B3" w:rsidP="002204B3">
      <w:pPr>
        <w:outlineLvl w:val="4"/>
        <w:rPr>
          <w:rFonts w:ascii="SimHei" w:eastAsia="SimHei" w:hAnsi="SimHei" w:cs="宋体"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b/>
          <w:bCs/>
          <w:kern w:val="0"/>
          <w:sz w:val="21"/>
          <w:szCs w:val="21"/>
        </w:rPr>
        <w:t>项目描述</w:t>
      </w:r>
      <w:r w:rsidRPr="00316A4B">
        <w:rPr>
          <w:rFonts w:ascii="SimHei" w:eastAsia="SimHei" w:hAnsi="SimHei" w:cs="宋体" w:hint="eastAsia"/>
          <w:kern w:val="0"/>
          <w:sz w:val="21"/>
          <w:szCs w:val="21"/>
        </w:rPr>
        <w:t>：</w:t>
      </w:r>
      <w:r w:rsidRPr="00316A4B">
        <w:rPr>
          <w:rFonts w:ascii="SimHei" w:eastAsia="SimHei" w:hAnsi="SimHei" w:cs="微软雅黑" w:hint="eastAsia"/>
          <w:color w:val="333333"/>
          <w:sz w:val="21"/>
          <w:szCs w:val="21"/>
          <w:shd w:val="clear" w:color="auto" w:fill="FFFFFF"/>
        </w:rPr>
        <w:t>苹果产品相关软件学习以及IT编程语言视频网站</w:t>
      </w:r>
    </w:p>
    <w:p w14:paraId="5B983823" w14:textId="77777777" w:rsidR="002204B3" w:rsidRPr="00316A4B" w:rsidRDefault="002204B3" w:rsidP="002204B3">
      <w:pPr>
        <w:spacing w:before="53" w:after="100" w:afterAutospacing="1"/>
        <w:rPr>
          <w:rFonts w:ascii="SimHei" w:eastAsia="SimHei" w:hAnsi="SimHei" w:cs="宋体"/>
          <w:b/>
          <w:bCs/>
          <w:color w:val="7B7B7B"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b/>
          <w:kern w:val="0"/>
          <w:sz w:val="21"/>
          <w:szCs w:val="21"/>
        </w:rPr>
        <w:t>责任描述</w:t>
      </w:r>
      <w:r w:rsidRPr="00316A4B">
        <w:rPr>
          <w:rFonts w:ascii="SimHei" w:eastAsia="SimHei" w:hAnsi="SimHei" w:cs="宋体"/>
          <w:b/>
          <w:kern w:val="0"/>
          <w:sz w:val="21"/>
          <w:szCs w:val="21"/>
        </w:rPr>
        <w:t>：</w:t>
      </w:r>
    </w:p>
    <w:p w14:paraId="79AE6EC1" w14:textId="77777777" w:rsidR="002204B3" w:rsidRPr="00316A4B" w:rsidRDefault="002204B3" w:rsidP="002204B3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hangingChars="200" w:hanging="420"/>
        <w:rPr>
          <w:rFonts w:ascii="SimHei" w:eastAsia="SimHei" w:hAnsi="SimHei" w:cs="宋体"/>
          <w:bCs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bCs/>
          <w:kern w:val="0"/>
          <w:sz w:val="21"/>
          <w:szCs w:val="21"/>
        </w:rPr>
        <w:t>前期参与需求分析、技术方案选型，项目的架构设计、开发环境搭建。</w:t>
      </w:r>
    </w:p>
    <w:p w14:paraId="33DBCC5D" w14:textId="77777777" w:rsidR="002204B3" w:rsidRPr="00316A4B" w:rsidRDefault="002204B3" w:rsidP="002204B3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hangingChars="200" w:hanging="420"/>
        <w:rPr>
          <w:rFonts w:ascii="SimHei" w:eastAsia="SimHei" w:hAnsi="SimHei" w:cs="宋体"/>
          <w:bCs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bCs/>
          <w:kern w:val="0"/>
          <w:sz w:val="21"/>
          <w:szCs w:val="21"/>
        </w:rPr>
        <w:t>用户模块：收藏，登录，注册，密码找回。</w:t>
      </w:r>
    </w:p>
    <w:p w14:paraId="123BD525" w14:textId="77777777" w:rsidR="002204B3" w:rsidRPr="00316A4B" w:rsidRDefault="002204B3" w:rsidP="002204B3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hangingChars="200" w:hanging="420"/>
        <w:rPr>
          <w:rFonts w:ascii="SimHei" w:eastAsia="SimHei" w:hAnsi="SimHei" w:cs="宋体"/>
          <w:bCs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bCs/>
          <w:kern w:val="0"/>
          <w:sz w:val="21"/>
          <w:szCs w:val="21"/>
        </w:rPr>
        <w:t>课程模块：热门课程展现，相关课程推荐。</w:t>
      </w:r>
    </w:p>
    <w:p w14:paraId="1C6C9940" w14:textId="77777777" w:rsidR="002204B3" w:rsidRPr="00316A4B" w:rsidRDefault="002204B3" w:rsidP="002204B3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hangingChars="200" w:hanging="420"/>
        <w:rPr>
          <w:rFonts w:ascii="SimHei" w:eastAsia="SimHei" w:hAnsi="SimHei" w:cs="宋体"/>
          <w:bCs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bCs/>
          <w:kern w:val="0"/>
          <w:sz w:val="21"/>
          <w:szCs w:val="21"/>
        </w:rPr>
        <w:t>后台管理模块：数据增添，修改，查看数据的访问次数。</w:t>
      </w:r>
    </w:p>
    <w:p w14:paraId="0D3FF78E" w14:textId="77777777" w:rsidR="002204B3" w:rsidRPr="00316A4B" w:rsidRDefault="002204B3" w:rsidP="002204B3">
      <w:pPr>
        <w:ind w:leftChars="-200" w:left="-480"/>
        <w:rPr>
          <w:rFonts w:ascii="SimHei" w:eastAsia="SimHei" w:hAnsi="SimHei" w:cs="宋体"/>
          <w:bCs/>
          <w:kern w:val="0"/>
          <w:sz w:val="21"/>
          <w:szCs w:val="21"/>
        </w:rPr>
      </w:pPr>
    </w:p>
    <w:p w14:paraId="6A08CB1D" w14:textId="4B50C59F" w:rsidR="002204B3" w:rsidRPr="00316A4B" w:rsidRDefault="002204B3" w:rsidP="002204B3">
      <w:pPr>
        <w:outlineLvl w:val="4"/>
        <w:rPr>
          <w:rFonts w:ascii="SimHei" w:eastAsia="SimHei" w:hAnsi="SimHei" w:cs="宋体"/>
          <w:b/>
          <w:kern w:val="0"/>
          <w:sz w:val="21"/>
          <w:szCs w:val="21"/>
        </w:rPr>
      </w:pPr>
      <w:r w:rsidRPr="00316A4B">
        <w:rPr>
          <w:rFonts w:ascii="SimHei" w:eastAsia="SimHei" w:hAnsi="SimHei" w:cs="宋体"/>
          <w:b/>
          <w:kern w:val="0"/>
          <w:sz w:val="21"/>
          <w:szCs w:val="21"/>
        </w:rPr>
        <w:t>项目</w:t>
      </w:r>
      <w:r w:rsidR="00316A4B">
        <w:rPr>
          <w:rFonts w:ascii="SimHei" w:eastAsia="SimHei" w:hAnsi="SimHei" w:cs="宋体" w:hint="eastAsia"/>
          <w:b/>
          <w:kern w:val="0"/>
          <w:sz w:val="21"/>
          <w:szCs w:val="21"/>
        </w:rPr>
        <w:t>名称</w:t>
      </w:r>
      <w:r w:rsidRPr="00316A4B">
        <w:rPr>
          <w:rFonts w:ascii="SimHei" w:eastAsia="SimHei" w:hAnsi="SimHei" w:cs="宋体"/>
          <w:b/>
          <w:kern w:val="0"/>
          <w:sz w:val="21"/>
          <w:szCs w:val="21"/>
        </w:rPr>
        <w:t>：</w:t>
      </w:r>
      <w:r w:rsidRPr="00316A4B">
        <w:rPr>
          <w:rFonts w:ascii="SimHei" w:eastAsia="SimHei" w:hAnsi="SimHei" w:cs="宋体" w:hint="eastAsia"/>
          <w:b/>
          <w:kern w:val="0"/>
          <w:sz w:val="21"/>
          <w:szCs w:val="21"/>
        </w:rPr>
        <w:t>我的私教-iLight</w:t>
      </w:r>
    </w:p>
    <w:p w14:paraId="6E651124" w14:textId="77777777" w:rsidR="002204B3" w:rsidRDefault="002204B3" w:rsidP="002204B3">
      <w:pPr>
        <w:rPr>
          <w:rFonts w:ascii="SimHei" w:eastAsia="SimHei" w:hAnsi="SimHei" w:cs="微软雅黑" w:hint="eastAsia"/>
          <w:color w:val="333333"/>
          <w:sz w:val="21"/>
          <w:szCs w:val="21"/>
          <w:shd w:val="clear" w:color="auto" w:fill="EEEEEE"/>
        </w:rPr>
      </w:pPr>
      <w:r w:rsidRPr="00316A4B">
        <w:rPr>
          <w:rFonts w:ascii="SimHei" w:eastAsia="SimHei" w:hAnsi="SimHei" w:cs="宋体" w:hint="eastAsia"/>
          <w:b/>
          <w:bCs/>
          <w:color w:val="FF0000"/>
          <w:kern w:val="0"/>
          <w:sz w:val="21"/>
          <w:szCs w:val="21"/>
        </w:rPr>
        <w:t>项目描述</w:t>
      </w:r>
      <w:r w:rsidRPr="00316A4B">
        <w:rPr>
          <w:rFonts w:ascii="SimHei" w:eastAsia="SimHei" w:hAnsi="SimHei" w:cs="宋体" w:hint="eastAsia"/>
          <w:color w:val="FF0000"/>
          <w:kern w:val="0"/>
          <w:sz w:val="21"/>
          <w:szCs w:val="21"/>
        </w:rPr>
        <w:t>：</w:t>
      </w:r>
      <w:r w:rsidRPr="00316A4B">
        <w:rPr>
          <w:rFonts w:ascii="SimHei" w:eastAsia="SimHei" w:hAnsi="SimHei" w:cs="微软雅黑" w:hint="eastAsia"/>
          <w:color w:val="333333"/>
          <w:sz w:val="21"/>
          <w:szCs w:val="21"/>
        </w:rPr>
        <w:t>MyCoach 是 Apple 授权经销商 哈尔滨光线科技开发有限公司 向其顾客提供的，关于 Apple产品及软件的一对一店内私教服务</w:t>
      </w:r>
    </w:p>
    <w:p w14:paraId="6AA3FE34" w14:textId="77777777" w:rsidR="00316A4B" w:rsidRPr="00316A4B" w:rsidRDefault="00316A4B" w:rsidP="00316A4B">
      <w:pPr>
        <w:rPr>
          <w:rFonts w:ascii="SimHei" w:eastAsia="SimHei" w:hAnsi="SimHei" w:cs="宋体"/>
          <w:bCs/>
          <w:color w:val="FF0000"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b/>
          <w:bCs/>
          <w:color w:val="FF0000"/>
          <w:kern w:val="0"/>
          <w:sz w:val="21"/>
          <w:szCs w:val="21"/>
        </w:rPr>
        <w:t>责任描述</w:t>
      </w:r>
      <w:r w:rsidRPr="00316A4B">
        <w:rPr>
          <w:rFonts w:ascii="SimHei" w:eastAsia="SimHei" w:hAnsi="SimHei" w:cs="宋体" w:hint="eastAsia"/>
          <w:color w:val="FF0000"/>
          <w:kern w:val="0"/>
          <w:sz w:val="21"/>
          <w:szCs w:val="21"/>
        </w:rPr>
        <w:t>：</w:t>
      </w:r>
    </w:p>
    <w:p w14:paraId="305C04A8" w14:textId="77777777" w:rsidR="00316A4B" w:rsidRPr="00316A4B" w:rsidRDefault="00316A4B" w:rsidP="00316A4B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SimHei" w:eastAsia="SimHei" w:hAnsi="SimHei" w:cs="宋体"/>
          <w:bCs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bCs/>
          <w:kern w:val="0"/>
          <w:sz w:val="21"/>
          <w:szCs w:val="21"/>
        </w:rPr>
        <w:t>用户中心：用户登陆注册，登陆状态验证；</w:t>
      </w:r>
    </w:p>
    <w:p w14:paraId="552B6CDC" w14:textId="77777777" w:rsidR="00316A4B" w:rsidRPr="00316A4B" w:rsidRDefault="00316A4B" w:rsidP="00316A4B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SimHei" w:eastAsia="SimHei" w:hAnsi="SimHei" w:cs="宋体"/>
          <w:bCs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bCs/>
          <w:kern w:val="0"/>
          <w:sz w:val="21"/>
          <w:szCs w:val="21"/>
        </w:rPr>
        <w:t>订单管理：订单管理、生成；</w:t>
      </w:r>
    </w:p>
    <w:p w14:paraId="42524EC0" w14:textId="20BA87D2" w:rsidR="00316A4B" w:rsidRPr="00316A4B" w:rsidRDefault="00316A4B" w:rsidP="002204B3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SimHei" w:eastAsia="SimHei" w:hAnsi="SimHei" w:cs="宋体" w:hint="eastAsia"/>
          <w:bCs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bCs/>
          <w:kern w:val="0"/>
          <w:sz w:val="21"/>
          <w:szCs w:val="21"/>
        </w:rPr>
        <w:t>支付模块：订单支付；</w:t>
      </w:r>
    </w:p>
    <w:p w14:paraId="74BA4CAF" w14:textId="77777777" w:rsidR="00316A4B" w:rsidRDefault="002204B3" w:rsidP="002204B3">
      <w:pPr>
        <w:rPr>
          <w:rFonts w:ascii="SimHei" w:eastAsia="SimHei" w:hAnsi="SimHei" w:cs="宋体" w:hint="eastAsia"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b/>
          <w:bCs/>
          <w:kern w:val="0"/>
          <w:sz w:val="21"/>
          <w:szCs w:val="21"/>
        </w:rPr>
        <w:t>技术描述</w:t>
      </w:r>
      <w:r w:rsidRPr="00316A4B">
        <w:rPr>
          <w:rFonts w:ascii="SimHei" w:eastAsia="SimHei" w:hAnsi="SimHei" w:cs="宋体" w:hint="eastAsia"/>
          <w:kern w:val="0"/>
          <w:sz w:val="21"/>
          <w:szCs w:val="21"/>
        </w:rPr>
        <w:t>：</w:t>
      </w:r>
    </w:p>
    <w:p w14:paraId="3330B508" w14:textId="77777777" w:rsidR="00316A4B" w:rsidRDefault="002204B3" w:rsidP="00316A4B">
      <w:pPr>
        <w:rPr>
          <w:rFonts w:ascii="SimHei" w:eastAsia="SimHei" w:hAnsi="SimHei" w:cs="宋体" w:hint="eastAsia"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kern w:val="0"/>
          <w:sz w:val="21"/>
          <w:szCs w:val="21"/>
        </w:rPr>
        <w:t>基于Django框架，MySQLl数据库，uWSGI + Nginx部署；</w:t>
      </w:r>
    </w:p>
    <w:p w14:paraId="2489530B" w14:textId="6E9DBE88" w:rsidR="002204B3" w:rsidRPr="00316A4B" w:rsidRDefault="002204B3" w:rsidP="00316A4B">
      <w:pPr>
        <w:rPr>
          <w:rFonts w:ascii="SimHei" w:eastAsia="SimHei" w:hAnsi="SimHei" w:cs="宋体"/>
          <w:kern w:val="0"/>
          <w:sz w:val="21"/>
          <w:szCs w:val="21"/>
        </w:rPr>
      </w:pPr>
      <w:r w:rsidRPr="00316A4B">
        <w:rPr>
          <w:rFonts w:ascii="SimHei" w:eastAsia="SimHei" w:hAnsi="SimHei" w:cs="宋体" w:hint="eastAsia"/>
          <w:kern w:val="0"/>
          <w:sz w:val="21"/>
          <w:szCs w:val="21"/>
        </w:rPr>
        <w:t>使用装饰器完成状态验证；</w:t>
      </w:r>
    </w:p>
    <w:p w14:paraId="43438831" w14:textId="0C1EC465" w:rsidR="002204B3" w:rsidRPr="00316A4B" w:rsidRDefault="00316A4B" w:rsidP="00316A4B">
      <w:pPr>
        <w:rPr>
          <w:rFonts w:ascii="SimHei" w:eastAsia="SimHei" w:hAnsi="SimHei" w:cs="宋体"/>
          <w:kern w:val="0"/>
          <w:sz w:val="21"/>
          <w:szCs w:val="21"/>
        </w:rPr>
      </w:pPr>
      <w:r>
        <w:rPr>
          <w:rFonts w:ascii="SimHei" w:eastAsia="SimHei" w:hAnsi="SimHei" w:cs="宋体" w:hint="eastAsia"/>
          <w:kern w:val="0"/>
          <w:sz w:val="21"/>
          <w:szCs w:val="21"/>
        </w:rPr>
        <w:t>使用数码视讯支付子公司第三方接口和其他三方接口，完成</w:t>
      </w:r>
      <w:r w:rsidR="002204B3" w:rsidRPr="00316A4B">
        <w:rPr>
          <w:rFonts w:ascii="SimHei" w:eastAsia="SimHei" w:hAnsi="SimHei" w:cs="宋体" w:hint="eastAsia"/>
          <w:kern w:val="0"/>
          <w:sz w:val="21"/>
          <w:szCs w:val="21"/>
        </w:rPr>
        <w:t>户订单支付；</w:t>
      </w:r>
    </w:p>
    <w:p w14:paraId="10CC8650" w14:textId="77777777" w:rsidR="002204B3" w:rsidRPr="00316A4B" w:rsidRDefault="002204B3" w:rsidP="002204B3">
      <w:pPr>
        <w:ind w:left="420" w:firstLine="420"/>
        <w:rPr>
          <w:rFonts w:ascii="SimHei" w:eastAsia="SimHei" w:hAnsi="SimHei" w:cs="宋体"/>
          <w:kern w:val="0"/>
          <w:sz w:val="21"/>
          <w:szCs w:val="21"/>
        </w:rPr>
      </w:pPr>
    </w:p>
    <w:p w14:paraId="3DFDA978" w14:textId="77777777" w:rsidR="002204B3" w:rsidRPr="00B30B4C" w:rsidRDefault="002204B3" w:rsidP="002204B3">
      <w:pPr>
        <w:ind w:left="785"/>
        <w:rPr>
          <w:rFonts w:ascii="SimHei" w:eastAsia="SimHei" w:hAnsi="SimHei"/>
        </w:rPr>
      </w:pPr>
    </w:p>
    <w:p w14:paraId="380AAD91" w14:textId="185A9D1A" w:rsidR="003D38B6" w:rsidRPr="00B30B4C" w:rsidRDefault="003D38B6" w:rsidP="003D38B6">
      <w:pPr>
        <w:snapToGrid w:val="0"/>
        <w:rPr>
          <w:rFonts w:ascii="SimHei" w:eastAsia="SimHei" w:hAnsi="SimHei"/>
          <w:b/>
          <w:color w:val="FF0000"/>
          <w:lang w:eastAsia="zh-CN"/>
        </w:rPr>
      </w:pPr>
      <w:r w:rsidRPr="00B30B4C">
        <w:rPr>
          <w:rFonts w:ascii="SimHei" w:eastAsia="SimHei" w:hAnsi="SimHei" w:hint="eastAsia"/>
          <w:b/>
          <w:color w:val="FF0000"/>
        </w:rPr>
        <w:t>3.</w:t>
      </w:r>
      <w:r w:rsidRPr="00B30B4C">
        <w:rPr>
          <w:rFonts w:ascii="SimHei" w:eastAsia="SimHei" w:hAnsi="SimHei" w:hint="eastAsia"/>
          <w:b/>
          <w:color w:val="FF0000"/>
          <w:lang w:eastAsia="zh-CN"/>
        </w:rPr>
        <w:t>爬虫</w:t>
      </w:r>
    </w:p>
    <w:p w14:paraId="3C957993" w14:textId="40B63AE2" w:rsidR="00192E4B" w:rsidRPr="00E8055F" w:rsidRDefault="00192E4B" w:rsidP="00192E4B">
      <w:pPr>
        <w:snapToGrid w:val="0"/>
        <w:rPr>
          <w:rFonts w:ascii="SimHei" w:eastAsia="SimHei" w:hAnsi="SimHei"/>
          <w:b/>
          <w:color w:val="404040" w:themeColor="text1" w:themeTint="BF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项目</w:t>
      </w:r>
      <w:r w:rsidR="00FD7C99" w:rsidRPr="00E8055F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名称</w:t>
      </w:r>
      <w:r w:rsidRPr="00E8055F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：房价信息爬取</w:t>
      </w:r>
    </w:p>
    <w:p w14:paraId="4D65C801" w14:textId="6749A5D1" w:rsidR="00192E4B" w:rsidRPr="00FD7C99" w:rsidRDefault="003D38B6" w:rsidP="00192E4B">
      <w:pPr>
        <w:snapToGrid w:val="0"/>
        <w:rPr>
          <w:rFonts w:ascii="SimHei" w:eastAsia="SimHei" w:hAnsi="SimHei" w:hint="eastAsia"/>
          <w:color w:val="404040" w:themeColor="text1" w:themeTint="BF"/>
          <w:sz w:val="21"/>
          <w:szCs w:val="21"/>
        </w:rPr>
      </w:pPr>
      <w:r w:rsidRPr="00FD7C99">
        <w:rPr>
          <w:rFonts w:ascii="SimHei" w:eastAsia="SimHei" w:hAnsi="SimHei" w:hint="eastAsia"/>
          <w:b/>
          <w:color w:val="FF0000"/>
          <w:sz w:val="21"/>
          <w:szCs w:val="21"/>
        </w:rPr>
        <w:t>项目</w:t>
      </w:r>
      <w:r w:rsidR="00192E4B" w:rsidRPr="00FD7C99">
        <w:rPr>
          <w:rFonts w:ascii="SimHei" w:eastAsia="SimHei" w:hAnsi="SimHei" w:hint="eastAsia"/>
          <w:b/>
          <w:color w:val="FF0000"/>
          <w:sz w:val="21"/>
          <w:szCs w:val="21"/>
        </w:rPr>
        <w:t>描述</w:t>
      </w:r>
      <w:r w:rsidR="00192E4B" w:rsidRPr="00FD7C99">
        <w:rPr>
          <w:rFonts w:ascii="SimHei" w:eastAsia="SimHei" w:hAnsi="SimHei" w:hint="eastAsia"/>
          <w:b/>
          <w:color w:val="404040" w:themeColor="text1" w:themeTint="BF"/>
          <w:sz w:val="21"/>
          <w:szCs w:val="21"/>
        </w:rPr>
        <w:t>：</w:t>
      </w:r>
      <w:r w:rsidR="00192E4B" w:rsidRPr="00FD7C99">
        <w:rPr>
          <w:rFonts w:ascii="SimHei" w:eastAsia="SimHei" w:hAnsi="SimHei" w:hint="eastAsia"/>
          <w:color w:val="404040" w:themeColor="text1" w:themeTint="BF"/>
          <w:sz w:val="21"/>
          <w:szCs w:val="21"/>
        </w:rPr>
        <w:t>爬取乐居房产，腾讯房产，安居乐网房价信息 ，土拍网信息。</w:t>
      </w:r>
    </w:p>
    <w:p w14:paraId="54B6B2C4" w14:textId="05815386" w:rsidR="00192E4B" w:rsidRPr="00FD7C99" w:rsidRDefault="003D38B6" w:rsidP="00192E4B">
      <w:pPr>
        <w:snapToGrid w:val="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FD7C99">
        <w:rPr>
          <w:rFonts w:ascii="SimHei" w:eastAsia="SimHei" w:hAnsi="SimHei" w:hint="eastAsia"/>
          <w:b/>
          <w:color w:val="FF0000"/>
          <w:sz w:val="21"/>
          <w:szCs w:val="21"/>
        </w:rPr>
        <w:t>职责描述：</w:t>
      </w:r>
      <w:r w:rsidR="00192E4B" w:rsidRPr="00FD7C99">
        <w:rPr>
          <w:rFonts w:ascii="SimHei" w:eastAsia="SimHei" w:hAnsi="SimHei" w:hint="eastAsia"/>
          <w:color w:val="404040" w:themeColor="text1" w:themeTint="BF"/>
          <w:sz w:val="21"/>
          <w:szCs w:val="21"/>
        </w:rPr>
        <w:t>使用</w:t>
      </w:r>
      <w:r w:rsidR="00192E4B" w:rsidRPr="00FD7C99">
        <w:rPr>
          <w:rFonts w:ascii="SimHei" w:eastAsia="SimHei" w:hAnsi="SimHei"/>
          <w:color w:val="404040" w:themeColor="text1" w:themeTint="BF"/>
          <w:sz w:val="21"/>
          <w:szCs w:val="21"/>
        </w:rPr>
        <w:t>Scrapy</w:t>
      </w:r>
      <w:r w:rsidR="00192E4B" w:rsidRPr="00FD7C99">
        <w:rPr>
          <w:rFonts w:ascii="SimHei" w:eastAsia="SimHei" w:hAnsi="SimHei" w:hint="eastAsia"/>
          <w:color w:val="404040" w:themeColor="text1" w:themeTint="BF"/>
          <w:sz w:val="21"/>
          <w:szCs w:val="21"/>
        </w:rPr>
        <w:t>-reids +MongoDB</w:t>
      </w:r>
      <w:proofErr w:type="gramStart"/>
      <w:r w:rsidR="00192E4B" w:rsidRPr="00FD7C99">
        <w:rPr>
          <w:rFonts w:ascii="SimHei" w:eastAsia="SimHei" w:hAnsi="SimHei" w:hint="eastAsia"/>
          <w:color w:val="404040" w:themeColor="text1" w:themeTint="BF"/>
          <w:sz w:val="21"/>
          <w:szCs w:val="21"/>
        </w:rPr>
        <w:t>爬取信息,</w:t>
      </w:r>
      <w:r w:rsidR="00192E4B" w:rsidRPr="00FD7C99">
        <w:rPr>
          <w:rFonts w:ascii="SimHei" w:eastAsia="SimHei" w:hAnsi="SimHei"/>
          <w:color w:val="404040" w:themeColor="text1" w:themeTint="BF"/>
          <w:sz w:val="21"/>
          <w:szCs w:val="21"/>
        </w:rPr>
        <w:t>numpy</w:t>
      </w:r>
      <w:proofErr w:type="gramEnd"/>
      <w:r w:rsidR="00192E4B" w:rsidRPr="00FD7C99">
        <w:rPr>
          <w:rFonts w:ascii="SimHei" w:eastAsia="SimHei" w:hAnsi="SimHei"/>
          <w:color w:val="404040" w:themeColor="text1" w:themeTint="BF"/>
          <w:sz w:val="21"/>
          <w:szCs w:val="21"/>
        </w:rPr>
        <w:t>+matplotlib+pandas</w:t>
      </w:r>
      <w:r w:rsidR="00192E4B" w:rsidRPr="00FD7C99">
        <w:rPr>
          <w:rFonts w:ascii="SimHei" w:eastAsia="SimHei" w:hAnsi="SimHei" w:hint="eastAsia"/>
          <w:color w:val="404040" w:themeColor="text1" w:themeTint="BF"/>
          <w:sz w:val="21"/>
          <w:szCs w:val="21"/>
        </w:rPr>
        <w:t xml:space="preserve">数据分析 </w:t>
      </w:r>
    </w:p>
    <w:p w14:paraId="73015448" w14:textId="77777777" w:rsidR="00192E4B" w:rsidRPr="00FD7C99" w:rsidRDefault="00192E4B" w:rsidP="00192E4B">
      <w:pPr>
        <w:snapToGrid w:val="0"/>
        <w:ind w:firstLineChars="100" w:firstLine="21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FD7C99">
        <w:rPr>
          <w:rFonts w:ascii="SimHei" w:eastAsia="SimHei" w:hAnsi="SimHei"/>
          <w:color w:val="404040" w:themeColor="text1" w:themeTint="BF"/>
          <w:sz w:val="21"/>
          <w:szCs w:val="21"/>
        </w:rPr>
        <w:t>1.</w:t>
      </w:r>
      <w:r w:rsidRPr="00FD7C99">
        <w:rPr>
          <w:rFonts w:ascii="SimHei" w:eastAsia="SimHei" w:hAnsi="SimHei" w:hint="eastAsia"/>
          <w:color w:val="404040" w:themeColor="text1" w:themeTint="BF"/>
          <w:sz w:val="21"/>
          <w:szCs w:val="21"/>
        </w:rPr>
        <w:t xml:space="preserve"> </w:t>
      </w:r>
      <w:r w:rsidRPr="00FD7C99">
        <w:rPr>
          <w:rFonts w:ascii="SimHei" w:eastAsia="SimHei" w:hAnsi="SimHei"/>
          <w:color w:val="404040" w:themeColor="text1" w:themeTint="BF"/>
          <w:sz w:val="21"/>
          <w:szCs w:val="21"/>
        </w:rPr>
        <w:t>分析目标网站真实request地址和response内容，使用代理试水网站反爬虫级别，检测是否</w:t>
      </w:r>
      <w:r w:rsidRPr="00FD7C99">
        <w:rPr>
          <w:rFonts w:ascii="SimHei" w:eastAsia="SimHei" w:hAnsi="SimHei" w:hint="eastAsia"/>
          <w:color w:val="404040" w:themeColor="text1" w:themeTint="BF"/>
          <w:sz w:val="21"/>
          <w:szCs w:val="21"/>
        </w:rPr>
        <w:t>有</w:t>
      </w:r>
      <w:r w:rsidRPr="00FD7C99">
        <w:rPr>
          <w:rFonts w:ascii="SimHei" w:eastAsia="SimHei" w:hAnsi="SimHei"/>
          <w:color w:val="404040" w:themeColor="text1" w:themeTint="BF"/>
          <w:sz w:val="21"/>
          <w:szCs w:val="21"/>
        </w:rPr>
        <w:t>投毒数据。</w:t>
      </w:r>
    </w:p>
    <w:p w14:paraId="6E3CEBFE" w14:textId="3E9DC3A0" w:rsidR="00192E4B" w:rsidRPr="00FD7C99" w:rsidRDefault="00192E4B" w:rsidP="003D38B6">
      <w:pPr>
        <w:snapToGrid w:val="0"/>
        <w:ind w:firstLineChars="100" w:firstLine="21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FD7C99">
        <w:rPr>
          <w:rFonts w:ascii="SimHei" w:eastAsia="SimHei" w:hAnsi="SimHei"/>
          <w:color w:val="404040" w:themeColor="text1" w:themeTint="BF"/>
          <w:sz w:val="21"/>
          <w:szCs w:val="21"/>
        </w:rPr>
        <w:t>2.</w:t>
      </w:r>
      <w:r w:rsidRPr="00FD7C99">
        <w:rPr>
          <w:rFonts w:ascii="SimHei" w:eastAsia="SimHei" w:hAnsi="SimHei" w:hint="eastAsia"/>
          <w:color w:val="404040" w:themeColor="text1" w:themeTint="BF"/>
          <w:sz w:val="21"/>
          <w:szCs w:val="21"/>
        </w:rPr>
        <w:t xml:space="preserve"> </w:t>
      </w:r>
      <w:r w:rsidRPr="00FD7C99">
        <w:rPr>
          <w:rFonts w:ascii="SimHei" w:eastAsia="SimHei" w:hAnsi="SimHei"/>
          <w:color w:val="404040" w:themeColor="text1" w:themeTint="BF"/>
          <w:sz w:val="21"/>
          <w:szCs w:val="21"/>
        </w:rPr>
        <w:t>针对不同反爬虫级别网站，做出具体Scrapy部署，使用工具包括不局限于：伪造User-Agent，批量IP代理池，Selenium + PhantomJs，设置并发数量及下载速度。</w:t>
      </w:r>
    </w:p>
    <w:p w14:paraId="32366A9B" w14:textId="77777777" w:rsidR="00192E4B" w:rsidRPr="00FD7C99" w:rsidRDefault="00192E4B" w:rsidP="00192E4B">
      <w:pPr>
        <w:snapToGrid w:val="0"/>
        <w:ind w:firstLineChars="100" w:firstLine="21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FD7C99">
        <w:rPr>
          <w:rFonts w:ascii="SimHei" w:eastAsia="SimHei" w:hAnsi="SimHei"/>
          <w:color w:val="404040" w:themeColor="text1" w:themeTint="BF"/>
          <w:sz w:val="21"/>
          <w:szCs w:val="21"/>
        </w:rPr>
        <w:t>3.</w:t>
      </w:r>
      <w:r w:rsidRPr="00FD7C99">
        <w:rPr>
          <w:rFonts w:ascii="SimHei" w:eastAsia="SimHei" w:hAnsi="SimHei" w:hint="eastAsia"/>
          <w:color w:val="404040" w:themeColor="text1" w:themeTint="BF"/>
          <w:sz w:val="21"/>
          <w:szCs w:val="21"/>
        </w:rPr>
        <w:t xml:space="preserve"> </w:t>
      </w:r>
      <w:r w:rsidRPr="00FD7C99">
        <w:rPr>
          <w:rFonts w:ascii="SimHei" w:eastAsia="SimHei" w:hAnsi="SimHei"/>
          <w:color w:val="404040" w:themeColor="text1" w:themeTint="BF"/>
          <w:sz w:val="21"/>
          <w:szCs w:val="21"/>
        </w:rPr>
        <w:t>使用BeautifulSoup，XPath获取网页有效数据，re提取有效数据，load方法读取JSON数据。</w:t>
      </w:r>
    </w:p>
    <w:p w14:paraId="6CA4958C" w14:textId="77777777" w:rsidR="00192E4B" w:rsidRPr="00FD7C99" w:rsidRDefault="00192E4B" w:rsidP="00192E4B">
      <w:pPr>
        <w:snapToGrid w:val="0"/>
        <w:ind w:firstLineChars="100" w:firstLine="210"/>
        <w:rPr>
          <w:rFonts w:ascii="SimHei" w:eastAsia="SimHei" w:hAnsi="SimHei"/>
          <w:color w:val="404040" w:themeColor="text1" w:themeTint="BF"/>
          <w:sz w:val="21"/>
          <w:szCs w:val="21"/>
        </w:rPr>
      </w:pPr>
      <w:r w:rsidRPr="00FD7C99">
        <w:rPr>
          <w:rFonts w:ascii="SimHei" w:eastAsia="SimHei" w:hAnsi="SimHei"/>
          <w:color w:val="404040" w:themeColor="text1" w:themeTint="BF"/>
          <w:sz w:val="21"/>
          <w:szCs w:val="21"/>
        </w:rPr>
        <w:t>4.</w:t>
      </w:r>
      <w:r w:rsidRPr="00FD7C99">
        <w:rPr>
          <w:rFonts w:ascii="SimHei" w:eastAsia="SimHei" w:hAnsi="SimHei" w:hint="eastAsia"/>
          <w:color w:val="404040" w:themeColor="text1" w:themeTint="BF"/>
          <w:sz w:val="21"/>
          <w:szCs w:val="21"/>
        </w:rPr>
        <w:t xml:space="preserve"> </w:t>
      </w:r>
      <w:r w:rsidRPr="00FD7C99">
        <w:rPr>
          <w:rFonts w:ascii="SimHei" w:eastAsia="SimHei" w:hAnsi="SimHei"/>
          <w:color w:val="404040" w:themeColor="text1" w:themeTint="BF"/>
          <w:sz w:val="21"/>
          <w:szCs w:val="21"/>
        </w:rPr>
        <w:t>提取后的数据存入Redis，使用numpy+matplotlib+pandas进行数据统计分析，生产最终报告。</w:t>
      </w:r>
    </w:p>
    <w:p w14:paraId="2EC0CD92" w14:textId="5FBA0E5B" w:rsidR="000E5639" w:rsidRPr="00FD7C99" w:rsidRDefault="00FD7C99" w:rsidP="00FD7C9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540"/>
        </w:tabs>
        <w:snapToGrid w:val="0"/>
        <w:spacing w:before="240" w:after="240"/>
        <w:rPr>
          <w:rFonts w:ascii="SimHei" w:eastAsia="SimHei" w:hAnsi="SimHei"/>
          <w:b/>
          <w:sz w:val="21"/>
          <w:szCs w:val="21"/>
        </w:rPr>
      </w:pPr>
      <w:r>
        <w:rPr>
          <w:rFonts w:ascii="SimHei" w:eastAsia="SimHei" w:hAnsi="SimHei" w:hint="eastAsia"/>
          <w:b/>
          <w:sz w:val="21"/>
          <w:szCs w:val="21"/>
        </w:rPr>
        <w:t>项目名称：</w:t>
      </w:r>
      <w:r w:rsidR="000E5639" w:rsidRPr="00FD7C99">
        <w:rPr>
          <w:rFonts w:ascii="SimHei" w:eastAsia="SimHei" w:hAnsi="SimHei" w:hint="eastAsia"/>
          <w:b/>
          <w:sz w:val="21"/>
          <w:szCs w:val="21"/>
        </w:rPr>
        <w:t>python爬虫爬取中国知网文献</w:t>
      </w:r>
      <w:r>
        <w:rPr>
          <w:rFonts w:ascii="SimHei" w:eastAsia="SimHei" w:hAnsi="SimHei" w:hint="eastAsia"/>
          <w:b/>
          <w:sz w:val="21"/>
          <w:szCs w:val="21"/>
        </w:rPr>
        <w:t>（自学）</w:t>
      </w:r>
      <w:r w:rsidR="000E5639" w:rsidRPr="00FD7C99">
        <w:rPr>
          <w:rFonts w:ascii="SimHei" w:eastAsia="SimHei" w:hAnsi="SimHei" w:hint="eastAsia"/>
          <w:b/>
          <w:sz w:val="21"/>
          <w:szCs w:val="21"/>
        </w:rPr>
        <w:tab/>
      </w:r>
    </w:p>
    <w:p w14:paraId="359B1C47" w14:textId="77777777" w:rsidR="000E5639" w:rsidRPr="00FD7C99" w:rsidRDefault="000E5639" w:rsidP="00FD7C99">
      <w:pPr>
        <w:pStyle w:val="1"/>
        <w:snapToGrid w:val="0"/>
        <w:rPr>
          <w:rFonts w:ascii="SimHei" w:eastAsia="SimHei" w:hAnsi="SimHei"/>
          <w:sz w:val="21"/>
          <w:szCs w:val="21"/>
        </w:rPr>
      </w:pPr>
      <w:r w:rsidRPr="00FD7C99">
        <w:rPr>
          <w:rFonts w:ascii="SimHei" w:eastAsia="SimHei" w:hAnsi="SimHei" w:hint="eastAsia"/>
          <w:b/>
          <w:color w:val="FF0000"/>
          <w:sz w:val="21"/>
          <w:szCs w:val="21"/>
        </w:rPr>
        <w:t>项目描述：</w:t>
      </w:r>
      <w:r w:rsidRPr="00FD7C99">
        <w:rPr>
          <w:rFonts w:ascii="SimHei" w:eastAsia="SimHei" w:hAnsi="SimHei" w:hint="eastAsia"/>
          <w:sz w:val="21"/>
          <w:szCs w:val="21"/>
        </w:rPr>
        <w:t>为解决毕业论文文献查阅的实际困难，借助</w:t>
      </w:r>
      <w:r w:rsidRPr="00FD7C99">
        <w:rPr>
          <w:rFonts w:ascii="SimHei" w:eastAsia="SimHei" w:hAnsi="SimHei"/>
          <w:sz w:val="21"/>
          <w:szCs w:val="21"/>
        </w:rPr>
        <w:t>P</w:t>
      </w:r>
      <w:r w:rsidRPr="00FD7C99">
        <w:rPr>
          <w:rFonts w:ascii="SimHei" w:eastAsia="SimHei" w:hAnsi="SimHei" w:hint="eastAsia"/>
          <w:sz w:val="21"/>
          <w:szCs w:val="21"/>
        </w:rPr>
        <w:t>ython主流的框架</w:t>
      </w:r>
      <w:r w:rsidRPr="00FD7C99">
        <w:rPr>
          <w:rFonts w:ascii="SimHei" w:eastAsia="SimHei" w:hAnsi="SimHei"/>
          <w:sz w:val="21"/>
          <w:szCs w:val="21"/>
        </w:rPr>
        <w:t>S</w:t>
      </w:r>
      <w:r w:rsidRPr="00FD7C99">
        <w:rPr>
          <w:rFonts w:ascii="SimHei" w:eastAsia="SimHei" w:hAnsi="SimHei" w:hint="eastAsia"/>
          <w:sz w:val="21"/>
          <w:szCs w:val="21"/>
        </w:rPr>
        <w:t>crapy爬取近10年的主流期刊文献材料（期刊名称、文章名、文章作者、文章关键词、文章链接）。</w:t>
      </w:r>
    </w:p>
    <w:p w14:paraId="6B3819F9" w14:textId="77777777" w:rsidR="000E5639" w:rsidRPr="00FD7C99" w:rsidRDefault="000E5639" w:rsidP="00FD7C99">
      <w:pPr>
        <w:pStyle w:val="1"/>
        <w:snapToGrid w:val="0"/>
        <w:rPr>
          <w:rFonts w:ascii="SimHei" w:eastAsia="SimHei" w:hAnsi="SimHei"/>
          <w:color w:val="FF0000"/>
          <w:sz w:val="21"/>
          <w:szCs w:val="21"/>
        </w:rPr>
      </w:pPr>
      <w:r w:rsidRPr="00FD7C99">
        <w:rPr>
          <w:rFonts w:ascii="SimHei" w:eastAsia="SimHei" w:hAnsi="SimHei" w:hint="eastAsia"/>
          <w:b/>
          <w:color w:val="FF0000"/>
          <w:sz w:val="21"/>
          <w:szCs w:val="21"/>
        </w:rPr>
        <w:t>责任描述：</w:t>
      </w:r>
    </w:p>
    <w:p w14:paraId="6249571F" w14:textId="5501E1EA" w:rsidR="000E5639" w:rsidRPr="00FD7C99" w:rsidRDefault="00FD7C99" w:rsidP="00FD7C9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80" w:lineRule="exact"/>
        <w:jc w:val="both"/>
        <w:rPr>
          <w:rFonts w:ascii="SimHei" w:eastAsia="SimHei" w:hAnsi="SimHei"/>
          <w:sz w:val="21"/>
          <w:szCs w:val="21"/>
        </w:rPr>
      </w:pPr>
      <w:r>
        <w:rPr>
          <w:rFonts w:ascii="SimHei" w:eastAsia="SimHei" w:hAnsi="SimHei" w:hint="eastAsia"/>
          <w:sz w:val="21"/>
          <w:szCs w:val="21"/>
        </w:rPr>
        <w:t xml:space="preserve">        </w:t>
      </w:r>
      <w:r w:rsidR="000E5639" w:rsidRPr="00FD7C99">
        <w:rPr>
          <w:rFonts w:ascii="SimHei" w:eastAsia="SimHei" w:hAnsi="SimHei" w:hint="eastAsia"/>
          <w:sz w:val="21"/>
          <w:szCs w:val="21"/>
        </w:rPr>
        <w:t>参与流程包括需求调研、设计、模块代码编写；</w:t>
      </w:r>
    </w:p>
    <w:p w14:paraId="32A02F3B" w14:textId="4444BC4D" w:rsidR="000E5639" w:rsidRPr="00FD7C99" w:rsidRDefault="00FD7C99" w:rsidP="00FD7C99">
      <w:pPr>
        <w:pStyle w:val="1"/>
        <w:snapToGrid w:val="0"/>
        <w:rPr>
          <w:rFonts w:ascii="SimHei" w:eastAsia="SimHei" w:hAnsi="SimHei"/>
          <w:sz w:val="21"/>
          <w:szCs w:val="21"/>
        </w:rPr>
      </w:pPr>
      <w:r>
        <w:rPr>
          <w:rFonts w:ascii="SimHei" w:eastAsia="SimHei" w:hAnsi="SimHei" w:hint="eastAsia"/>
          <w:sz w:val="21"/>
          <w:szCs w:val="21"/>
        </w:rPr>
        <w:t xml:space="preserve">        </w:t>
      </w:r>
      <w:r w:rsidR="000E5639" w:rsidRPr="00FD7C99">
        <w:rPr>
          <w:rFonts w:ascii="SimHei" w:eastAsia="SimHei" w:hAnsi="SimHei" w:hint="eastAsia"/>
          <w:sz w:val="21"/>
          <w:szCs w:val="21"/>
        </w:rPr>
        <w:t>全程参与开发爬取、数据存取本地磁盘、分析数据。</w:t>
      </w:r>
    </w:p>
    <w:p w14:paraId="4640C4A6" w14:textId="77777777" w:rsidR="000E5639" w:rsidRPr="00FD7C99" w:rsidRDefault="000E5639" w:rsidP="00FD7C99">
      <w:pPr>
        <w:pStyle w:val="1"/>
        <w:snapToGrid w:val="0"/>
        <w:rPr>
          <w:rFonts w:ascii="SimHei" w:eastAsia="SimHei" w:hAnsi="SimHei"/>
          <w:sz w:val="21"/>
          <w:szCs w:val="21"/>
        </w:rPr>
      </w:pPr>
      <w:r w:rsidRPr="00FD7C99">
        <w:rPr>
          <w:rFonts w:ascii="SimHei" w:eastAsia="SimHei" w:hAnsi="SimHei" w:hint="eastAsia"/>
          <w:b/>
          <w:sz w:val="21"/>
          <w:szCs w:val="21"/>
        </w:rPr>
        <w:t>技术描述：</w:t>
      </w:r>
      <w:r w:rsidRPr="00FD7C99">
        <w:rPr>
          <w:rFonts w:ascii="SimHei" w:eastAsia="SimHei" w:hAnsi="SimHei" w:hint="eastAsia"/>
          <w:sz w:val="21"/>
          <w:szCs w:val="21"/>
        </w:rPr>
        <w:t xml:space="preserve"> </w:t>
      </w:r>
    </w:p>
    <w:p w14:paraId="3DC4E275" w14:textId="30A57768" w:rsidR="000E5639" w:rsidRPr="00FD7C99" w:rsidRDefault="00FD7C99" w:rsidP="00FD7C9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80" w:lineRule="exact"/>
        <w:jc w:val="both"/>
        <w:rPr>
          <w:rFonts w:ascii="SimHei" w:eastAsia="SimHei" w:hAnsi="SimHei"/>
          <w:sz w:val="21"/>
          <w:szCs w:val="21"/>
        </w:rPr>
      </w:pPr>
      <w:r>
        <w:rPr>
          <w:rFonts w:ascii="SimHei" w:eastAsia="SimHei" w:hAnsi="SimHei" w:hint="eastAsia"/>
          <w:sz w:val="21"/>
          <w:szCs w:val="21"/>
        </w:rPr>
        <w:t xml:space="preserve">       </w:t>
      </w:r>
      <w:r w:rsidR="000E5639" w:rsidRPr="00FD7C99">
        <w:rPr>
          <w:rFonts w:ascii="SimHei" w:eastAsia="SimHei" w:hAnsi="SimHei" w:hint="eastAsia"/>
          <w:sz w:val="21"/>
          <w:szCs w:val="21"/>
        </w:rPr>
        <w:t>基于</w:t>
      </w:r>
      <w:r w:rsidR="000E5639" w:rsidRPr="00FD7C99">
        <w:rPr>
          <w:rFonts w:ascii="SimHei" w:eastAsia="SimHei" w:hAnsi="SimHei"/>
          <w:sz w:val="21"/>
          <w:szCs w:val="21"/>
        </w:rPr>
        <w:t>S</w:t>
      </w:r>
      <w:r w:rsidR="000E5639" w:rsidRPr="00FD7C99">
        <w:rPr>
          <w:rFonts w:ascii="SimHei" w:eastAsia="SimHei" w:hAnsi="SimHei" w:hint="eastAsia"/>
          <w:sz w:val="21"/>
          <w:szCs w:val="21"/>
        </w:rPr>
        <w:t>crapy架构设计项目实现路径，</w:t>
      </w:r>
      <w:proofErr w:type="gramStart"/>
      <w:r w:rsidR="000E5639" w:rsidRPr="00FD7C99">
        <w:rPr>
          <w:rFonts w:ascii="SimHei" w:eastAsia="SimHei" w:hAnsi="SimHei" w:hint="eastAsia"/>
          <w:sz w:val="21"/>
          <w:szCs w:val="21"/>
        </w:rPr>
        <w:t>在“</w:t>
      </w:r>
      <w:proofErr w:type="gramEnd"/>
      <w:r w:rsidR="000E5639" w:rsidRPr="00FD7C99">
        <w:rPr>
          <w:rFonts w:ascii="SimHei" w:eastAsia="SimHei" w:hAnsi="SimHei" w:hint="eastAsia"/>
          <w:sz w:val="21"/>
          <w:szCs w:val="21"/>
        </w:rPr>
        <w:t>中国知网”利用</w:t>
      </w:r>
      <w:r w:rsidR="000E5639" w:rsidRPr="00FD7C99">
        <w:rPr>
          <w:rFonts w:ascii="SimHei" w:eastAsia="SimHei" w:hAnsi="SimHei"/>
          <w:sz w:val="21"/>
          <w:szCs w:val="21"/>
        </w:rPr>
        <w:t>Requestes</w:t>
      </w:r>
      <w:r w:rsidR="000E5639" w:rsidRPr="00FD7C99">
        <w:rPr>
          <w:rFonts w:ascii="SimHei" w:eastAsia="SimHei" w:hAnsi="SimHei" w:hint="eastAsia"/>
          <w:sz w:val="21"/>
          <w:szCs w:val="21"/>
        </w:rPr>
        <w:t>实现页面爬虫请求，借助</w:t>
      </w:r>
      <w:r w:rsidR="000E5639" w:rsidRPr="00FD7C99">
        <w:rPr>
          <w:rFonts w:ascii="SimHei" w:eastAsia="SimHei" w:hAnsi="SimHei"/>
          <w:sz w:val="21"/>
          <w:szCs w:val="21"/>
        </w:rPr>
        <w:t>X</w:t>
      </w:r>
      <w:r w:rsidR="000E5639" w:rsidRPr="00FD7C99">
        <w:rPr>
          <w:rFonts w:ascii="SimHei" w:eastAsia="SimHei" w:hAnsi="SimHei" w:hint="eastAsia"/>
          <w:sz w:val="21"/>
          <w:szCs w:val="21"/>
        </w:rPr>
        <w:t>path、</w:t>
      </w:r>
      <w:r w:rsidR="000E5639" w:rsidRPr="00FD7C99">
        <w:rPr>
          <w:rFonts w:ascii="SimHei" w:eastAsia="SimHei" w:hAnsi="SimHei"/>
          <w:sz w:val="21"/>
          <w:szCs w:val="21"/>
        </w:rPr>
        <w:t>RE</w:t>
      </w:r>
      <w:r w:rsidR="000E5639" w:rsidRPr="00FD7C99">
        <w:rPr>
          <w:rFonts w:ascii="SimHei" w:eastAsia="SimHei" w:hAnsi="SimHei" w:hint="eastAsia"/>
          <w:sz w:val="21"/>
          <w:szCs w:val="21"/>
        </w:rPr>
        <w:t>解析页面，获得数据；</w:t>
      </w:r>
    </w:p>
    <w:p w14:paraId="4530674A" w14:textId="0BFF7269" w:rsidR="000E5639" w:rsidRPr="00FD7C99" w:rsidRDefault="00FD7C99" w:rsidP="00FD7C9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80" w:lineRule="exact"/>
        <w:jc w:val="both"/>
        <w:rPr>
          <w:rFonts w:ascii="SimHei" w:eastAsia="SimHei" w:hAnsi="SimHei"/>
          <w:sz w:val="21"/>
          <w:szCs w:val="21"/>
        </w:rPr>
      </w:pPr>
      <w:r>
        <w:rPr>
          <w:rFonts w:ascii="SimHei" w:eastAsia="SimHei" w:hAnsi="SimHei" w:hint="eastAsia"/>
          <w:sz w:val="21"/>
          <w:szCs w:val="21"/>
        </w:rPr>
        <w:t xml:space="preserve">       </w:t>
      </w:r>
      <w:r w:rsidR="000E5639" w:rsidRPr="00FD7C99">
        <w:rPr>
          <w:rFonts w:ascii="SimHei" w:eastAsia="SimHei" w:hAnsi="SimHei" w:hint="eastAsia"/>
          <w:sz w:val="21"/>
          <w:szCs w:val="21"/>
        </w:rPr>
        <w:t>使用模块实现爬虫系统的封装操作，优化代码；</w:t>
      </w:r>
    </w:p>
    <w:p w14:paraId="6CF751FB" w14:textId="67597AC7" w:rsidR="000E5639" w:rsidRDefault="00FD7C99" w:rsidP="000E5639">
      <w:pPr>
        <w:snapToGrid w:val="0"/>
        <w:ind w:firstLineChars="100" w:firstLine="210"/>
        <w:rPr>
          <w:rFonts w:ascii="SimHei" w:eastAsia="SimHei" w:hAnsi="SimHei" w:hint="eastAsia"/>
          <w:sz w:val="21"/>
          <w:szCs w:val="21"/>
        </w:rPr>
      </w:pPr>
      <w:r>
        <w:rPr>
          <w:rFonts w:ascii="SimHei" w:eastAsia="SimHei" w:hAnsi="SimHei" w:hint="eastAsia"/>
          <w:sz w:val="21"/>
          <w:szCs w:val="21"/>
        </w:rPr>
        <w:t xml:space="preserve">     </w:t>
      </w:r>
      <w:r w:rsidR="000E5639" w:rsidRPr="00FD7C99">
        <w:rPr>
          <w:rFonts w:ascii="SimHei" w:eastAsia="SimHei" w:hAnsi="SimHei" w:hint="eastAsia"/>
          <w:sz w:val="21"/>
          <w:szCs w:val="21"/>
        </w:rPr>
        <w:t>操作利用本地磁盘存储数据，利用</w:t>
      </w:r>
      <w:r w:rsidR="000E5639" w:rsidRPr="00FD7C99">
        <w:rPr>
          <w:rFonts w:ascii="SimHei" w:eastAsia="SimHei" w:hAnsi="SimHei"/>
          <w:sz w:val="21"/>
          <w:szCs w:val="21"/>
        </w:rPr>
        <w:t>E</w:t>
      </w:r>
      <w:r w:rsidR="000E5639" w:rsidRPr="00FD7C99">
        <w:rPr>
          <w:rFonts w:ascii="SimHei" w:eastAsia="SimHei" w:hAnsi="SimHei" w:hint="eastAsia"/>
          <w:sz w:val="21"/>
          <w:szCs w:val="21"/>
        </w:rPr>
        <w:t>xcel和</w:t>
      </w:r>
      <w:r w:rsidR="000E5639" w:rsidRPr="00FD7C99">
        <w:rPr>
          <w:rFonts w:ascii="SimHei" w:eastAsia="SimHei" w:hAnsi="SimHei"/>
          <w:sz w:val="21"/>
          <w:szCs w:val="21"/>
        </w:rPr>
        <w:t>PASS</w:t>
      </w:r>
      <w:r w:rsidR="000E5639" w:rsidRPr="00FD7C99">
        <w:rPr>
          <w:rFonts w:ascii="SimHei" w:eastAsia="SimHei" w:hAnsi="SimHei" w:hint="eastAsia"/>
          <w:sz w:val="21"/>
          <w:szCs w:val="21"/>
        </w:rPr>
        <w:t>显著性差异分析处理数据</w:t>
      </w:r>
    </w:p>
    <w:p w14:paraId="57556055" w14:textId="77777777" w:rsidR="00E8055F" w:rsidRDefault="00E8055F" w:rsidP="000E5639">
      <w:pPr>
        <w:snapToGrid w:val="0"/>
        <w:ind w:firstLineChars="100" w:firstLine="210"/>
        <w:rPr>
          <w:rFonts w:ascii="SimHei" w:eastAsia="SimHei" w:hAnsi="SimHei" w:hint="eastAsia"/>
          <w:sz w:val="21"/>
          <w:szCs w:val="21"/>
        </w:rPr>
      </w:pPr>
    </w:p>
    <w:p w14:paraId="015D7C91" w14:textId="77777777" w:rsidR="00E8055F" w:rsidRPr="00FD7C99" w:rsidRDefault="00E8055F" w:rsidP="000E5639">
      <w:pPr>
        <w:snapToGrid w:val="0"/>
        <w:ind w:firstLineChars="100" w:firstLine="210"/>
        <w:rPr>
          <w:rFonts w:ascii="SimHei" w:eastAsia="SimHei" w:hAnsi="SimHei"/>
          <w:sz w:val="21"/>
          <w:szCs w:val="21"/>
        </w:rPr>
      </w:pPr>
    </w:p>
    <w:p w14:paraId="17D26722" w14:textId="68939AF5" w:rsidR="002204B3" w:rsidRDefault="00FD7C99" w:rsidP="00FD7C99">
      <w:pPr>
        <w:adjustRightInd w:val="0"/>
        <w:snapToGrid w:val="0"/>
        <w:spacing w:line="20" w:lineRule="atLeast"/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  <w:t>项目名称：</w:t>
      </w:r>
      <w:r w:rsidR="002204B3" w:rsidRPr="00E8055F"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  <w:t>租房信息采集爬虫</w:t>
      </w:r>
    </w:p>
    <w:p w14:paraId="7A80786D" w14:textId="77777777" w:rsidR="00E8055F" w:rsidRPr="00E8055F" w:rsidRDefault="00E8055F" w:rsidP="00FD7C99">
      <w:pPr>
        <w:adjustRightInd w:val="0"/>
        <w:snapToGrid w:val="0"/>
        <w:spacing w:line="20" w:lineRule="atLeast"/>
        <w:rPr>
          <w:rFonts w:ascii="SimHei" w:eastAsia="SimHei" w:hAnsi="SimHei"/>
          <w:b/>
          <w:color w:val="262626" w:themeColor="text1" w:themeTint="D9"/>
          <w:sz w:val="21"/>
          <w:szCs w:val="21"/>
        </w:rPr>
      </w:pPr>
    </w:p>
    <w:p w14:paraId="7DCB4356" w14:textId="5CA8C89F" w:rsidR="002204B3" w:rsidRPr="00E8055F" w:rsidRDefault="00E8055F" w:rsidP="00E8055F">
      <w:pPr>
        <w:adjustRightInd w:val="0"/>
        <w:snapToGrid w:val="0"/>
        <w:spacing w:line="20" w:lineRule="atLeast"/>
        <w:rPr>
          <w:rFonts w:ascii="SimHei" w:eastAsia="SimHei" w:hAnsi="SimHei"/>
          <w:color w:val="262626" w:themeColor="text1" w:themeTint="D9"/>
          <w:sz w:val="21"/>
          <w:szCs w:val="21"/>
        </w:rPr>
      </w:pPr>
      <w:r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项目描述</w:t>
      </w:r>
      <w:r w:rsidRPr="00E8055F"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：</w:t>
      </w:r>
      <w:r w:rsidR="002204B3" w:rsidRPr="00E8055F">
        <w:rPr>
          <w:rFonts w:ascii="SimHei" w:eastAsia="SimHei" w:hAnsi="SimHei" w:hint="eastAsia"/>
          <w:color w:val="262626" w:themeColor="text1" w:themeTint="D9"/>
          <w:sz w:val="21"/>
          <w:szCs w:val="21"/>
        </w:rPr>
        <w:t>这个项目主要是58同城，租房网，搜房网等网站的租房信息的爬取并提供给数据分析部门</w:t>
      </w:r>
    </w:p>
    <w:p w14:paraId="68C5DFDD" w14:textId="09515841" w:rsidR="00E8055F" w:rsidRPr="00E8055F" w:rsidRDefault="002204B3" w:rsidP="00E8055F">
      <w:pPr>
        <w:adjustRightInd w:val="0"/>
        <w:snapToGrid w:val="0"/>
        <w:spacing w:line="20" w:lineRule="atLeast"/>
        <w:rPr>
          <w:rFonts w:ascii="SimHei" w:eastAsia="SimHei" w:hAnsi="SimHei"/>
          <w:b/>
          <w:color w:val="F91E00" w:themeColor="accent5" w:themeShade="BF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职责</w:t>
      </w:r>
      <w:r w:rsidR="00E8055F" w:rsidRPr="00E8055F"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描述：</w:t>
      </w:r>
    </w:p>
    <w:p w14:paraId="1DF83125" w14:textId="404F7421" w:rsidR="002204B3" w:rsidRPr="00E8055F" w:rsidRDefault="00E8055F" w:rsidP="00E8055F">
      <w:pPr>
        <w:pStyle w:val="a5"/>
        <w:adjustRightInd w:val="0"/>
        <w:snapToGrid w:val="0"/>
        <w:spacing w:line="20" w:lineRule="atLeast"/>
        <w:ind w:left="780" w:firstLineChars="0" w:firstLine="0"/>
        <w:rPr>
          <w:rFonts w:ascii="SimHei" w:eastAsia="SimHei" w:hAnsi="SimHei"/>
          <w:color w:val="262626" w:themeColor="text1" w:themeTint="D9"/>
          <w:sz w:val="21"/>
          <w:szCs w:val="21"/>
        </w:rPr>
      </w:pPr>
      <w:r>
        <w:rPr>
          <w:rFonts w:ascii="SimHei" w:eastAsia="SimHei" w:hAnsi="SimHei" w:hint="eastAsia"/>
          <w:color w:val="262626" w:themeColor="text1" w:themeTint="D9"/>
          <w:sz w:val="21"/>
          <w:szCs w:val="21"/>
        </w:rPr>
        <w:t xml:space="preserve">    </w:t>
      </w:r>
      <w:r w:rsidR="002204B3" w:rsidRPr="00E8055F">
        <w:rPr>
          <w:rFonts w:ascii="SimHei" w:eastAsia="SimHei" w:hAnsi="SimHei" w:hint="eastAsia"/>
          <w:color w:val="262626" w:themeColor="text1" w:themeTint="D9"/>
          <w:sz w:val="21"/>
          <w:szCs w:val="21"/>
        </w:rPr>
        <w:t>分析网站、网页、链接的特征挖掘，采集任务的分析及采集方案设计，使用scrapy框架爬取数据，使用mango存储数据，准备一个代理ip池和user-agent列表以应对网站的反爬虫机制</w:t>
      </w:r>
    </w:p>
    <w:p w14:paraId="55821F8C" w14:textId="77777777" w:rsidR="002204B3" w:rsidRPr="00E8055F" w:rsidRDefault="002204B3" w:rsidP="00E8055F">
      <w:pPr>
        <w:pStyle w:val="a5"/>
        <w:adjustRightInd w:val="0"/>
        <w:snapToGrid w:val="0"/>
        <w:spacing w:line="20" w:lineRule="atLeast"/>
        <w:ind w:left="780" w:firstLineChars="0" w:firstLine="0"/>
        <w:rPr>
          <w:rFonts w:ascii="SimHei" w:eastAsia="SimHei" w:hAnsi="SimHei"/>
          <w:color w:val="262626" w:themeColor="text1" w:themeTint="D9"/>
          <w:sz w:val="21"/>
          <w:szCs w:val="21"/>
        </w:rPr>
      </w:pPr>
      <w:r w:rsidRPr="00E8055F">
        <w:rPr>
          <w:rFonts w:ascii="SimHei" w:eastAsia="SimHei" w:hAnsi="SimHei" w:hint="eastAsia"/>
          <w:color w:val="262626" w:themeColor="text1" w:themeTint="D9"/>
          <w:sz w:val="21"/>
          <w:szCs w:val="21"/>
        </w:rPr>
        <w:t>Spider Engine负责Spider、ItemPipeline、Downloader、Scheduler中间的通讯，信号、数据传递，获取Spider的URL之后，发送至调度器，请求排列入队，发送处理好的request给引擎，下载器根据中间件的设置下载request请求，spider自行处理下载好的请求，处理完毕之后，有两个结果，既需要跟进的URL和获取到的item数据，item数交给Pipeline处理，URL交给调度器，重复之前的步骤，直到获取到所有需要的数据</w:t>
      </w:r>
    </w:p>
    <w:p w14:paraId="7C012628" w14:textId="0BE47B28" w:rsidR="002204B3" w:rsidRPr="00E8055F" w:rsidRDefault="00E8055F" w:rsidP="00E8055F">
      <w:pPr>
        <w:pStyle w:val="a5"/>
        <w:adjustRightInd w:val="0"/>
        <w:snapToGrid w:val="0"/>
        <w:spacing w:line="20" w:lineRule="atLeast"/>
        <w:ind w:left="780" w:firstLineChars="0" w:firstLine="0"/>
        <w:rPr>
          <w:rFonts w:ascii="SimHei" w:eastAsia="SimHei" w:hAnsi="SimHei"/>
          <w:color w:val="262626" w:themeColor="text1" w:themeTint="D9"/>
          <w:sz w:val="21"/>
          <w:szCs w:val="21"/>
        </w:rPr>
      </w:pPr>
      <w:r>
        <w:rPr>
          <w:rFonts w:ascii="SimHei" w:eastAsia="SimHei" w:hAnsi="SimHei" w:hint="eastAsia"/>
          <w:color w:val="262626" w:themeColor="text1" w:themeTint="D9"/>
          <w:sz w:val="21"/>
          <w:szCs w:val="21"/>
        </w:rPr>
        <w:t xml:space="preserve">     </w:t>
      </w:r>
      <w:r w:rsidR="002204B3" w:rsidRPr="00E8055F">
        <w:rPr>
          <w:rFonts w:ascii="SimHei" w:eastAsia="SimHei" w:hAnsi="SimHei" w:hint="eastAsia"/>
          <w:color w:val="262626" w:themeColor="text1" w:themeTint="D9"/>
          <w:sz w:val="21"/>
          <w:szCs w:val="21"/>
        </w:rPr>
        <w:t>此项目是对租房信息的抓取，抓取租房的价格、位置、图片、配置等信息，并做保存，对于爬取的数据使用jupyter notebook进行简单分析。将数据提交给数据分析部门，通过爬取的数据分析当下北京地区的租房现状，快速捕捉市场机遇，实现利益最大化。</w:t>
      </w:r>
    </w:p>
    <w:p w14:paraId="5321C6BD" w14:textId="77777777" w:rsidR="002204B3" w:rsidRPr="00E8055F" w:rsidRDefault="002204B3" w:rsidP="00E8055F">
      <w:pPr>
        <w:pStyle w:val="a5"/>
        <w:adjustRightInd w:val="0"/>
        <w:snapToGrid w:val="0"/>
        <w:spacing w:line="20" w:lineRule="atLeast"/>
        <w:ind w:left="780" w:firstLineChars="0" w:firstLine="0"/>
        <w:rPr>
          <w:rFonts w:ascii="SimHei" w:eastAsia="SimHei" w:hAnsi="SimHei"/>
          <w:color w:val="262626" w:themeColor="text1" w:themeTint="D9"/>
          <w:sz w:val="21"/>
          <w:szCs w:val="21"/>
        </w:rPr>
      </w:pPr>
      <w:r w:rsidRPr="00E8055F">
        <w:rPr>
          <w:rFonts w:ascii="SimHei" w:eastAsia="SimHei" w:hAnsi="SimHei" w:hint="eastAsia"/>
          <w:color w:val="262626" w:themeColor="text1" w:themeTint="D9"/>
          <w:sz w:val="21"/>
          <w:szCs w:val="21"/>
        </w:rPr>
        <w:tab/>
      </w:r>
    </w:p>
    <w:p w14:paraId="51D22464" w14:textId="0B883BB2" w:rsidR="002204B3" w:rsidRPr="00E8055F" w:rsidRDefault="00E8055F" w:rsidP="00E8055F">
      <w:pPr>
        <w:adjustRightInd w:val="0"/>
        <w:snapToGrid w:val="0"/>
        <w:spacing w:line="20" w:lineRule="atLeast"/>
        <w:rPr>
          <w:rFonts w:ascii="SimHei" w:eastAsia="SimHei" w:hAnsi="SimHei"/>
          <w:b/>
          <w:color w:val="262626" w:themeColor="text1" w:themeTint="D9"/>
          <w:sz w:val="21"/>
          <w:szCs w:val="21"/>
        </w:rPr>
      </w:pPr>
      <w:r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  <w:t>项目名称：</w:t>
      </w:r>
      <w:r w:rsidR="002204B3" w:rsidRPr="00E8055F"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  <w:t>新闻分类资讯分布式爬虫</w:t>
      </w:r>
    </w:p>
    <w:p w14:paraId="05CAE11B" w14:textId="1C7403E7" w:rsidR="002204B3" w:rsidRPr="00E8055F" w:rsidRDefault="00E8055F" w:rsidP="00E8055F">
      <w:pPr>
        <w:adjustRightInd w:val="0"/>
        <w:snapToGrid w:val="0"/>
        <w:spacing w:line="20" w:lineRule="atLeast"/>
        <w:rPr>
          <w:rFonts w:ascii="SimHei" w:eastAsia="SimHei" w:hAnsi="SimHei"/>
          <w:color w:val="262626" w:themeColor="text1" w:themeTint="D9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项目描述：</w:t>
      </w:r>
      <w:r w:rsidR="002204B3" w:rsidRPr="00E8055F"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  <w:t xml:space="preserve"> </w:t>
      </w:r>
      <w:r w:rsidR="002204B3" w:rsidRPr="00E8055F">
        <w:rPr>
          <w:rFonts w:ascii="SimHei" w:eastAsia="SimHei" w:hAnsi="SimHei" w:hint="eastAsia"/>
          <w:color w:val="262626" w:themeColor="text1" w:themeTint="D9"/>
          <w:sz w:val="21"/>
          <w:szCs w:val="21"/>
        </w:rPr>
        <w:t>这个项目是对人民网，新浪，腾讯等网站分类新闻资讯爬取的分布式实现。</w:t>
      </w:r>
    </w:p>
    <w:p w14:paraId="44E3CB29" w14:textId="77777777" w:rsidR="00E8055F" w:rsidRPr="00E8055F" w:rsidRDefault="00E8055F" w:rsidP="00E8055F">
      <w:pPr>
        <w:adjustRightInd w:val="0"/>
        <w:snapToGrid w:val="0"/>
        <w:spacing w:line="20" w:lineRule="atLeast"/>
        <w:rPr>
          <w:rFonts w:ascii="SimHei" w:eastAsia="SimHei" w:hAnsi="SimHei"/>
          <w:b/>
          <w:color w:val="F91E00" w:themeColor="accent5" w:themeShade="BF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职责描述：</w:t>
      </w:r>
    </w:p>
    <w:p w14:paraId="1ED51ADE" w14:textId="77777777" w:rsidR="002204B3" w:rsidRPr="00E8055F" w:rsidRDefault="002204B3" w:rsidP="00E8055F">
      <w:pPr>
        <w:pStyle w:val="a5"/>
        <w:adjustRightInd w:val="0"/>
        <w:snapToGrid w:val="0"/>
        <w:spacing w:line="20" w:lineRule="atLeast"/>
        <w:ind w:left="780" w:firstLineChars="0" w:firstLine="0"/>
        <w:rPr>
          <w:rFonts w:ascii="SimHei" w:eastAsia="SimHei" w:hAnsi="SimHei"/>
          <w:color w:val="262626" w:themeColor="text1" w:themeTint="D9"/>
          <w:sz w:val="21"/>
          <w:szCs w:val="21"/>
        </w:rPr>
      </w:pPr>
      <w:r w:rsidRPr="00E8055F">
        <w:rPr>
          <w:rFonts w:ascii="SimHei" w:eastAsia="SimHei" w:hAnsi="SimHei" w:hint="eastAsia"/>
          <w:color w:val="262626" w:themeColor="text1" w:themeTint="D9"/>
          <w:sz w:val="21"/>
          <w:szCs w:val="21"/>
        </w:rPr>
        <w:t>采用scrapy-redis分布式框架实现爬虫集群，分布式使用Redis实现。</w:t>
      </w:r>
    </w:p>
    <w:p w14:paraId="70747DE7" w14:textId="0D0557FB" w:rsidR="002204B3" w:rsidRPr="00E8055F" w:rsidRDefault="002204B3" w:rsidP="00E8055F">
      <w:pPr>
        <w:pStyle w:val="a5"/>
        <w:adjustRightInd w:val="0"/>
        <w:snapToGrid w:val="0"/>
        <w:spacing w:line="20" w:lineRule="atLeast"/>
        <w:ind w:left="780" w:firstLineChars="0" w:firstLine="0"/>
        <w:rPr>
          <w:rFonts w:ascii="SimHei" w:eastAsia="SimHei" w:hAnsi="SimHei"/>
          <w:color w:val="262626" w:themeColor="text1" w:themeTint="D9"/>
          <w:sz w:val="21"/>
          <w:szCs w:val="21"/>
        </w:rPr>
      </w:pPr>
      <w:r w:rsidRPr="00E8055F">
        <w:rPr>
          <w:rFonts w:ascii="SimHei" w:eastAsia="SimHei" w:hAnsi="SimHei" w:hint="eastAsia"/>
          <w:color w:val="262626" w:themeColor="text1" w:themeTint="D9"/>
          <w:sz w:val="21"/>
          <w:szCs w:val="21"/>
        </w:rPr>
        <w:t>存储Request请求和指纹集合，并且对各个Slave端爬虫实现集中管理和控制。</w:t>
      </w:r>
    </w:p>
    <w:p w14:paraId="400EFD28" w14:textId="210CE6CB" w:rsidR="002204B3" w:rsidRPr="00E8055F" w:rsidRDefault="002204B3" w:rsidP="00E8055F">
      <w:pPr>
        <w:pStyle w:val="a5"/>
        <w:adjustRightInd w:val="0"/>
        <w:snapToGrid w:val="0"/>
        <w:spacing w:line="20" w:lineRule="atLeast"/>
        <w:ind w:left="780" w:firstLineChars="0" w:firstLine="0"/>
        <w:rPr>
          <w:rFonts w:ascii="SimHei" w:eastAsia="SimHei" w:hAnsi="SimHei"/>
          <w:color w:val="262626" w:themeColor="text1" w:themeTint="D9"/>
          <w:sz w:val="21"/>
          <w:szCs w:val="21"/>
        </w:rPr>
      </w:pPr>
      <w:r w:rsidRPr="00E8055F">
        <w:rPr>
          <w:rFonts w:ascii="SimHei" w:eastAsia="SimHei" w:hAnsi="SimHei" w:hint="eastAsia"/>
          <w:color w:val="262626" w:themeColor="text1" w:themeTint="D9"/>
          <w:sz w:val="21"/>
          <w:szCs w:val="21"/>
        </w:rPr>
        <w:t>利用Redis的高并发和I/O读写来实现高速下载。</w:t>
      </w:r>
    </w:p>
    <w:p w14:paraId="5A74C37F" w14:textId="59CD1038" w:rsidR="002204B3" w:rsidRPr="00E8055F" w:rsidRDefault="002204B3" w:rsidP="00E8055F">
      <w:pPr>
        <w:pStyle w:val="a5"/>
        <w:adjustRightInd w:val="0"/>
        <w:snapToGrid w:val="0"/>
        <w:spacing w:line="20" w:lineRule="atLeast"/>
        <w:ind w:left="780" w:firstLineChars="0" w:firstLine="0"/>
        <w:rPr>
          <w:rFonts w:ascii="SimHei" w:eastAsia="SimHei" w:hAnsi="SimHei"/>
          <w:color w:val="262626" w:themeColor="text1" w:themeTint="D9"/>
          <w:sz w:val="21"/>
          <w:szCs w:val="21"/>
        </w:rPr>
      </w:pPr>
      <w:r w:rsidRPr="00E8055F">
        <w:rPr>
          <w:rFonts w:ascii="SimHei" w:eastAsia="SimHei" w:hAnsi="SimHei" w:hint="eastAsia"/>
          <w:color w:val="262626" w:themeColor="text1" w:themeTint="D9"/>
          <w:sz w:val="21"/>
          <w:szCs w:val="21"/>
        </w:rPr>
        <w:t>采用MongoDB做为本地数据库，将资讯新闻按所属大类、子类以及标题和内容，保存在MongoDB中。</w:t>
      </w:r>
    </w:p>
    <w:p w14:paraId="4C7CC005" w14:textId="2AF41634" w:rsidR="002204B3" w:rsidRPr="00E8055F" w:rsidRDefault="002204B3" w:rsidP="00E8055F">
      <w:pPr>
        <w:pStyle w:val="a5"/>
        <w:adjustRightInd w:val="0"/>
        <w:snapToGrid w:val="0"/>
        <w:spacing w:line="20" w:lineRule="atLeast"/>
        <w:ind w:left="780" w:firstLineChars="0" w:firstLine="0"/>
        <w:rPr>
          <w:rFonts w:ascii="SimHei" w:eastAsia="SimHei" w:hAnsi="SimHei"/>
          <w:color w:val="262626" w:themeColor="text1" w:themeTint="D9"/>
          <w:sz w:val="21"/>
          <w:szCs w:val="21"/>
        </w:rPr>
      </w:pPr>
      <w:r w:rsidRPr="00E8055F">
        <w:rPr>
          <w:rFonts w:ascii="SimHei" w:eastAsia="SimHei" w:hAnsi="SimHei" w:hint="eastAsia"/>
          <w:color w:val="262626" w:themeColor="text1" w:themeTint="D9"/>
          <w:sz w:val="21"/>
          <w:szCs w:val="21"/>
        </w:rPr>
        <w:t>同时每次下载前会检查请求指纹，防止重复下载，避免资源浪费</w:t>
      </w:r>
    </w:p>
    <w:p w14:paraId="68DF5455" w14:textId="376ABC95" w:rsidR="002204B3" w:rsidRPr="00E8055F" w:rsidRDefault="00E8055F" w:rsidP="00E8055F">
      <w:pPr>
        <w:adjustRightInd w:val="0"/>
        <w:snapToGrid w:val="0"/>
        <w:spacing w:line="20" w:lineRule="atLeast"/>
        <w:rPr>
          <w:rFonts w:ascii="SimHei" w:eastAsia="SimHei" w:hAnsi="SimHei"/>
          <w:b/>
          <w:color w:val="262626" w:themeColor="text1" w:themeTint="D9"/>
          <w:sz w:val="21"/>
          <w:szCs w:val="21"/>
        </w:rPr>
      </w:pPr>
      <w:r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  <w:t>项目名称：</w:t>
      </w:r>
      <w:r w:rsidRPr="00E8055F"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  <w:t>淘宝网</w:t>
      </w:r>
      <w:r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  <w:t>（</w:t>
      </w:r>
      <w:r w:rsidR="002204B3" w:rsidRPr="00E8055F"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  <w:t>个人项目</w:t>
      </w:r>
      <w:r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  <w:t>）</w:t>
      </w:r>
    </w:p>
    <w:p w14:paraId="5AB33CE2" w14:textId="1F06CE24" w:rsidR="002204B3" w:rsidRDefault="00E8055F" w:rsidP="00E8055F">
      <w:pPr>
        <w:adjustRightInd w:val="0"/>
        <w:snapToGrid w:val="0"/>
        <w:spacing w:line="20" w:lineRule="atLeast"/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项目描述：</w:t>
      </w:r>
      <w:r w:rsidR="002204B3" w:rsidRPr="00E8055F"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  <w:t>分类店铺、商品信息(使用Selenium+PhantomJS实现动态网页数据的抓取)</w:t>
      </w:r>
    </w:p>
    <w:p w14:paraId="631EEC01" w14:textId="77777777" w:rsidR="00E8055F" w:rsidRPr="00E8055F" w:rsidRDefault="00E8055F" w:rsidP="00E8055F">
      <w:pPr>
        <w:adjustRightInd w:val="0"/>
        <w:snapToGrid w:val="0"/>
        <w:spacing w:line="20" w:lineRule="atLeast"/>
        <w:rPr>
          <w:rFonts w:ascii="SimHei" w:eastAsia="SimHei" w:hAnsi="SimHei" w:hint="eastAsia"/>
          <w:b/>
          <w:color w:val="262626" w:themeColor="text1" w:themeTint="D9"/>
          <w:sz w:val="21"/>
          <w:szCs w:val="21"/>
        </w:rPr>
      </w:pPr>
    </w:p>
    <w:p w14:paraId="50D063C3" w14:textId="413C9AF2" w:rsidR="002204B3" w:rsidRPr="00E8055F" w:rsidRDefault="00E8055F" w:rsidP="00E8055F">
      <w:pPr>
        <w:spacing w:line="500" w:lineRule="exact"/>
        <w:rPr>
          <w:rFonts w:ascii="SimHei" w:eastAsia="SimHei" w:hAnsi="SimHei"/>
          <w:b/>
          <w:color w:val="404040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404040"/>
          <w:sz w:val="21"/>
          <w:szCs w:val="21"/>
        </w:rPr>
        <w:t>项目名称</w:t>
      </w:r>
      <w:r w:rsidR="002204B3" w:rsidRPr="00E8055F">
        <w:rPr>
          <w:rFonts w:ascii="SimHei" w:eastAsia="SimHei" w:hAnsi="SimHei" w:hint="eastAsia"/>
          <w:b/>
          <w:color w:val="404040"/>
          <w:sz w:val="21"/>
          <w:szCs w:val="21"/>
        </w:rPr>
        <w:t>：各大农业资讯类网站的爬取</w:t>
      </w:r>
    </w:p>
    <w:p w14:paraId="65901C8F" w14:textId="12BDF7AF" w:rsidR="002204B3" w:rsidRPr="00E8055F" w:rsidRDefault="00E8055F" w:rsidP="00E8055F">
      <w:pPr>
        <w:spacing w:line="500" w:lineRule="exact"/>
        <w:rPr>
          <w:rFonts w:ascii="SimHei" w:eastAsia="SimHei" w:hAnsi="SimHei"/>
          <w:b/>
          <w:color w:val="F91E00" w:themeColor="accent5" w:themeShade="BF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职责描述</w:t>
      </w:r>
      <w:r w:rsidR="002204B3" w:rsidRPr="00E8055F"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：</w:t>
      </w:r>
    </w:p>
    <w:p w14:paraId="64A4894A" w14:textId="77777777" w:rsidR="002204B3" w:rsidRPr="00E8055F" w:rsidRDefault="002204B3" w:rsidP="00E8055F">
      <w:pPr>
        <w:spacing w:line="500" w:lineRule="exact"/>
        <w:rPr>
          <w:rFonts w:ascii="SimHei" w:eastAsia="SimHei" w:hAnsi="SimHei"/>
          <w:color w:val="404040"/>
          <w:sz w:val="21"/>
          <w:szCs w:val="21"/>
        </w:rPr>
      </w:pPr>
      <w:r w:rsidRPr="00E8055F">
        <w:rPr>
          <w:rFonts w:ascii="SimHei" w:eastAsia="SimHei" w:hAnsi="SimHei" w:hint="eastAsia"/>
          <w:color w:val="404040"/>
          <w:sz w:val="21"/>
          <w:szCs w:val="21"/>
        </w:rPr>
        <w:t>1. 使用scrapy框架；</w:t>
      </w:r>
    </w:p>
    <w:p w14:paraId="1733D8F1" w14:textId="77777777" w:rsidR="002204B3" w:rsidRPr="00E8055F" w:rsidRDefault="002204B3" w:rsidP="00E8055F">
      <w:pPr>
        <w:spacing w:line="500" w:lineRule="exact"/>
        <w:rPr>
          <w:rFonts w:ascii="SimHei" w:eastAsia="SimHei" w:hAnsi="SimHei"/>
          <w:color w:val="404040"/>
          <w:sz w:val="21"/>
          <w:szCs w:val="21"/>
        </w:rPr>
      </w:pPr>
      <w:r w:rsidRPr="00E8055F">
        <w:rPr>
          <w:rFonts w:ascii="SimHei" w:eastAsia="SimHei" w:hAnsi="SimHei" w:hint="eastAsia"/>
          <w:color w:val="404040"/>
          <w:sz w:val="21"/>
          <w:szCs w:val="21"/>
        </w:rPr>
        <w:t>2. 使用</w:t>
      </w:r>
      <w:r w:rsidRPr="00E8055F">
        <w:rPr>
          <w:rFonts w:ascii="SimHei" w:eastAsia="SimHei" w:hAnsi="SimHei"/>
          <w:color w:val="404040"/>
          <w:sz w:val="21"/>
          <w:szCs w:val="21"/>
        </w:rPr>
        <w:t>XPath</w:t>
      </w:r>
      <w:r w:rsidRPr="00E8055F">
        <w:rPr>
          <w:rFonts w:ascii="SimHei" w:eastAsia="SimHei" w:hAnsi="SimHei" w:hint="eastAsia"/>
          <w:color w:val="404040"/>
          <w:sz w:val="21"/>
          <w:szCs w:val="21"/>
        </w:rPr>
        <w:t>（lxml</w:t>
      </w:r>
      <w:proofErr w:type="gramStart"/>
      <w:r w:rsidRPr="00E8055F">
        <w:rPr>
          <w:rFonts w:ascii="SimHei" w:eastAsia="SimHei" w:hAnsi="SimHei" w:hint="eastAsia"/>
          <w:color w:val="404040"/>
          <w:sz w:val="21"/>
          <w:szCs w:val="21"/>
        </w:rPr>
        <w:t>）</w:t>
      </w:r>
      <w:r w:rsidRPr="00E8055F">
        <w:rPr>
          <w:rFonts w:ascii="SimHei" w:eastAsia="SimHei" w:hAnsi="SimHei"/>
          <w:color w:val="404040"/>
          <w:sz w:val="21"/>
          <w:szCs w:val="21"/>
        </w:rPr>
        <w:t>,</w:t>
      </w:r>
      <w:r w:rsidRPr="00E8055F">
        <w:rPr>
          <w:rFonts w:ascii="SimHei" w:eastAsia="SimHei" w:hAnsi="SimHei" w:hint="eastAsia"/>
          <w:color w:val="404040"/>
          <w:sz w:val="21"/>
          <w:szCs w:val="21"/>
        </w:rPr>
        <w:t>正则</w:t>
      </w:r>
      <w:proofErr w:type="gramEnd"/>
      <w:r w:rsidRPr="00E8055F">
        <w:rPr>
          <w:rFonts w:ascii="SimHei" w:eastAsia="SimHei" w:hAnsi="SimHei"/>
          <w:color w:val="404040"/>
          <w:sz w:val="21"/>
          <w:szCs w:val="21"/>
        </w:rPr>
        <w:t>（re）</w:t>
      </w:r>
      <w:r w:rsidRPr="00E8055F">
        <w:rPr>
          <w:rFonts w:ascii="SimHei" w:eastAsia="SimHei" w:hAnsi="SimHei" w:hint="eastAsia"/>
          <w:color w:val="404040"/>
          <w:sz w:val="21"/>
          <w:szCs w:val="21"/>
        </w:rPr>
        <w:t>进行页面分析</w:t>
      </w:r>
      <w:r w:rsidRPr="00E8055F">
        <w:rPr>
          <w:rFonts w:ascii="SimHei" w:eastAsia="SimHei" w:hAnsi="SimHei"/>
          <w:color w:val="404040"/>
          <w:sz w:val="21"/>
          <w:szCs w:val="21"/>
        </w:rPr>
        <w:t>并提取数据；</w:t>
      </w:r>
    </w:p>
    <w:p w14:paraId="3B164F19" w14:textId="77777777" w:rsidR="002204B3" w:rsidRPr="00E8055F" w:rsidRDefault="002204B3" w:rsidP="00E8055F">
      <w:pPr>
        <w:spacing w:line="500" w:lineRule="exact"/>
        <w:rPr>
          <w:rFonts w:ascii="SimHei" w:eastAsia="SimHei" w:hAnsi="SimHei"/>
          <w:color w:val="404040"/>
          <w:sz w:val="21"/>
          <w:szCs w:val="21"/>
        </w:rPr>
      </w:pPr>
      <w:r w:rsidRPr="00E8055F">
        <w:rPr>
          <w:rFonts w:ascii="SimHei" w:eastAsia="SimHei" w:hAnsi="SimHei" w:hint="eastAsia"/>
          <w:color w:val="404040"/>
          <w:sz w:val="21"/>
          <w:szCs w:val="21"/>
        </w:rPr>
        <w:t>3. 使用</w:t>
      </w:r>
      <w:r w:rsidRPr="00E8055F">
        <w:rPr>
          <w:rFonts w:ascii="SimHei" w:eastAsia="SimHei" w:hAnsi="SimHei"/>
          <w:color w:val="404040"/>
          <w:sz w:val="21"/>
          <w:szCs w:val="21"/>
        </w:rPr>
        <w:t>MangoDB进行信息存储。</w:t>
      </w:r>
    </w:p>
    <w:p w14:paraId="06FD4075" w14:textId="77777777" w:rsidR="002204B3" w:rsidRPr="00E8055F" w:rsidRDefault="002204B3" w:rsidP="00E8055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20"/>
        </w:tabs>
        <w:suppressAutoHyphens/>
        <w:spacing w:line="380" w:lineRule="exact"/>
        <w:jc w:val="both"/>
        <w:rPr>
          <w:rFonts w:ascii="SimHei" w:eastAsia="SimHei" w:hAnsi="SimHei"/>
          <w:color w:val="0D0D0D" w:themeColor="text1" w:themeTint="F2"/>
          <w:sz w:val="21"/>
          <w:szCs w:val="21"/>
        </w:rPr>
      </w:pPr>
      <w:r w:rsidRPr="00E8055F">
        <w:rPr>
          <w:rFonts w:ascii="SimHei" w:eastAsia="SimHei" w:hAnsi="SimHei"/>
          <w:b/>
          <w:color w:val="0D0D0D" w:themeColor="text1" w:themeTint="F2"/>
          <w:sz w:val="21"/>
          <w:szCs w:val="21"/>
        </w:rPr>
        <w:t>项目名称：资讯网站 新浪（爬虫）</w:t>
      </w:r>
    </w:p>
    <w:p w14:paraId="235E8B3A" w14:textId="77777777" w:rsidR="00E8055F" w:rsidRDefault="002204B3" w:rsidP="002204B3">
      <w:pPr>
        <w:tabs>
          <w:tab w:val="left" w:pos="420"/>
        </w:tabs>
        <w:spacing w:line="380" w:lineRule="exact"/>
        <w:rPr>
          <w:rFonts w:ascii="SimHei" w:eastAsia="SimHei" w:hAnsi="SimHei" w:hint="eastAsia"/>
          <w:bCs/>
          <w:color w:val="000000"/>
          <w:sz w:val="21"/>
          <w:szCs w:val="21"/>
        </w:rPr>
      </w:pPr>
      <w:r w:rsidRPr="00E8055F">
        <w:rPr>
          <w:rFonts w:ascii="SimHei" w:eastAsia="SimHei" w:hAnsi="SimHei"/>
          <w:b/>
          <w:bCs/>
          <w:color w:val="FF0000"/>
          <w:sz w:val="21"/>
          <w:szCs w:val="21"/>
        </w:rPr>
        <w:t>项目描述：</w:t>
      </w:r>
      <w:r w:rsidRPr="00E8055F">
        <w:rPr>
          <w:rFonts w:ascii="SimHei" w:eastAsia="SimHei" w:hAnsi="SimHei"/>
          <w:bCs/>
          <w:color w:val="000000"/>
          <w:sz w:val="21"/>
          <w:szCs w:val="21"/>
        </w:rPr>
        <w:t>定时获取最新信息，目标网站：新浪，人民网，中国财经信息网等</w:t>
      </w:r>
    </w:p>
    <w:p w14:paraId="2D3DBF77" w14:textId="027E81EE" w:rsidR="002204B3" w:rsidRPr="00E8055F" w:rsidRDefault="00E8055F" w:rsidP="002204B3">
      <w:pPr>
        <w:tabs>
          <w:tab w:val="left" w:pos="420"/>
        </w:tabs>
        <w:spacing w:line="380" w:lineRule="exact"/>
        <w:rPr>
          <w:rFonts w:ascii="SimHei" w:eastAsia="SimHei" w:hAnsi="SimHei" w:hint="eastAsia"/>
          <w:b/>
          <w:bCs/>
          <w:color w:val="FF0000"/>
          <w:sz w:val="21"/>
          <w:szCs w:val="21"/>
        </w:rPr>
      </w:pPr>
      <w:r w:rsidRPr="00E8055F">
        <w:rPr>
          <w:rFonts w:ascii="SimHei" w:eastAsia="SimHei" w:hAnsi="SimHei" w:hint="eastAsia"/>
          <w:b/>
          <w:bCs/>
          <w:color w:val="FF0000"/>
          <w:sz w:val="21"/>
          <w:szCs w:val="21"/>
        </w:rPr>
        <w:t>职责描述</w:t>
      </w:r>
      <w:r w:rsidR="002204B3" w:rsidRPr="00E8055F">
        <w:rPr>
          <w:rFonts w:ascii="SimHei" w:eastAsia="SimHei" w:hAnsi="SimHei"/>
          <w:b/>
          <w:bCs/>
          <w:color w:val="FF0000"/>
          <w:sz w:val="21"/>
          <w:szCs w:val="21"/>
        </w:rPr>
        <w:t>：</w:t>
      </w:r>
    </w:p>
    <w:p w14:paraId="34E6F440" w14:textId="77777777" w:rsidR="002204B3" w:rsidRPr="00E8055F" w:rsidRDefault="002204B3" w:rsidP="002204B3">
      <w:pPr>
        <w:tabs>
          <w:tab w:val="left" w:pos="420"/>
        </w:tabs>
        <w:spacing w:line="380" w:lineRule="exact"/>
        <w:rPr>
          <w:rFonts w:ascii="SimHei" w:eastAsia="SimHei" w:hAnsi="SimHei"/>
          <w:sz w:val="21"/>
          <w:szCs w:val="21"/>
        </w:rPr>
      </w:pPr>
      <w:r w:rsidRPr="00E8055F">
        <w:rPr>
          <w:rFonts w:ascii="SimHei" w:eastAsia="SimHei" w:hAnsi="SimHei" w:hint="eastAsia"/>
          <w:sz w:val="21"/>
          <w:szCs w:val="21"/>
        </w:rPr>
        <w:t xml:space="preserve">  </w:t>
      </w:r>
      <w:r w:rsidRPr="00E8055F">
        <w:rPr>
          <w:rFonts w:ascii="SimHei" w:eastAsia="SimHei" w:hAnsi="SimHei"/>
          <w:bCs/>
          <w:color w:val="000000"/>
          <w:sz w:val="21"/>
          <w:szCs w:val="21"/>
        </w:rPr>
        <w:t xml:space="preserve">      1）请求去重，页面爬取</w:t>
      </w:r>
    </w:p>
    <w:p w14:paraId="1B3501AF" w14:textId="77777777" w:rsidR="002204B3" w:rsidRPr="00E8055F" w:rsidRDefault="002204B3" w:rsidP="002204B3">
      <w:pPr>
        <w:tabs>
          <w:tab w:val="left" w:pos="420"/>
        </w:tabs>
        <w:spacing w:line="380" w:lineRule="exact"/>
        <w:rPr>
          <w:rFonts w:ascii="SimHei" w:eastAsia="SimHei" w:hAnsi="SimHei"/>
          <w:sz w:val="21"/>
          <w:szCs w:val="21"/>
        </w:rPr>
      </w:pPr>
      <w:r w:rsidRPr="00E8055F">
        <w:rPr>
          <w:rFonts w:ascii="SimHei" w:eastAsia="SimHei" w:hAnsi="SimHei"/>
          <w:bCs/>
          <w:color w:val="000000"/>
          <w:sz w:val="21"/>
          <w:szCs w:val="21"/>
        </w:rPr>
        <w:t xml:space="preserve">        2）数据清洗</w:t>
      </w:r>
    </w:p>
    <w:p w14:paraId="76707888" w14:textId="42CA9EBE" w:rsidR="002204B3" w:rsidRPr="00E8055F" w:rsidRDefault="002204B3" w:rsidP="002204B3">
      <w:pPr>
        <w:tabs>
          <w:tab w:val="left" w:pos="420"/>
        </w:tabs>
        <w:spacing w:line="380" w:lineRule="exact"/>
        <w:rPr>
          <w:rFonts w:ascii="SimHei" w:eastAsia="SimHei" w:hAnsi="SimHei"/>
          <w:sz w:val="21"/>
          <w:szCs w:val="21"/>
        </w:rPr>
      </w:pPr>
      <w:r w:rsidRPr="00E8055F">
        <w:rPr>
          <w:rFonts w:ascii="SimHei" w:eastAsia="SimHei" w:hAnsi="SimHei"/>
          <w:bCs/>
          <w:color w:val="000000"/>
          <w:sz w:val="21"/>
          <w:szCs w:val="21"/>
        </w:rPr>
        <w:t xml:space="preserve">简述： </w:t>
      </w:r>
    </w:p>
    <w:p w14:paraId="53CCE2E8" w14:textId="77777777" w:rsidR="002204B3" w:rsidRPr="00E8055F" w:rsidRDefault="002204B3" w:rsidP="002204B3">
      <w:pPr>
        <w:tabs>
          <w:tab w:val="left" w:pos="420"/>
        </w:tabs>
        <w:spacing w:line="380" w:lineRule="exact"/>
        <w:rPr>
          <w:rFonts w:ascii="SimHei" w:eastAsia="SimHei" w:hAnsi="SimHei"/>
          <w:bCs/>
          <w:color w:val="000000"/>
          <w:sz w:val="21"/>
          <w:szCs w:val="21"/>
        </w:rPr>
      </w:pPr>
      <w:r w:rsidRPr="00E8055F">
        <w:rPr>
          <w:rFonts w:ascii="SimHei" w:eastAsia="SimHei" w:hAnsi="SimHei"/>
          <w:bCs/>
          <w:color w:val="000000"/>
          <w:sz w:val="21"/>
          <w:szCs w:val="21"/>
        </w:rPr>
        <w:t xml:space="preserve">        1）项目基于Scrapy实现，去重模块使用Scrapy-Redis 中的 dupefilter 模块实现，分析</w:t>
      </w:r>
    </w:p>
    <w:p w14:paraId="7629BA11" w14:textId="77777777" w:rsidR="002204B3" w:rsidRPr="00E8055F" w:rsidRDefault="002204B3" w:rsidP="002204B3">
      <w:pPr>
        <w:tabs>
          <w:tab w:val="left" w:pos="420"/>
        </w:tabs>
        <w:spacing w:line="380" w:lineRule="exact"/>
        <w:rPr>
          <w:rFonts w:ascii="SimHei" w:eastAsia="SimHei" w:hAnsi="SimHei"/>
          <w:bCs/>
          <w:color w:val="000000"/>
          <w:sz w:val="21"/>
          <w:szCs w:val="21"/>
        </w:rPr>
      </w:pPr>
      <w:r w:rsidRPr="00E8055F">
        <w:rPr>
          <w:rFonts w:ascii="SimHei" w:eastAsia="SimHei" w:hAnsi="SimHei"/>
          <w:bCs/>
          <w:color w:val="000000"/>
          <w:sz w:val="21"/>
          <w:szCs w:val="21"/>
        </w:rPr>
        <w:t xml:space="preserve">           页面规律，如新浪，人民网的详情页网址都有日期字段，为提高效率，只存储当日</w:t>
      </w:r>
    </w:p>
    <w:p w14:paraId="39D40B92" w14:textId="77777777" w:rsidR="002204B3" w:rsidRPr="00E8055F" w:rsidRDefault="002204B3" w:rsidP="002204B3">
      <w:pPr>
        <w:tabs>
          <w:tab w:val="left" w:pos="420"/>
        </w:tabs>
        <w:spacing w:line="380" w:lineRule="exact"/>
        <w:rPr>
          <w:rFonts w:ascii="SimHei" w:eastAsia="SimHei" w:hAnsi="SimHei"/>
          <w:bCs/>
          <w:color w:val="000000"/>
          <w:sz w:val="21"/>
          <w:szCs w:val="21"/>
        </w:rPr>
      </w:pPr>
      <w:r w:rsidRPr="00E8055F">
        <w:rPr>
          <w:rFonts w:ascii="SimHei" w:eastAsia="SimHei" w:hAnsi="SimHei"/>
          <w:bCs/>
          <w:color w:val="000000"/>
          <w:sz w:val="21"/>
          <w:szCs w:val="21"/>
        </w:rPr>
        <w:t xml:space="preserve">           request到指纹Redis。在下载中间件中配置动态代理。</w:t>
      </w:r>
    </w:p>
    <w:p w14:paraId="16CCC160" w14:textId="77777777" w:rsidR="002204B3" w:rsidRPr="00E8055F" w:rsidRDefault="002204B3" w:rsidP="002204B3">
      <w:pPr>
        <w:tabs>
          <w:tab w:val="left" w:pos="420"/>
        </w:tabs>
        <w:spacing w:line="380" w:lineRule="exact"/>
        <w:rPr>
          <w:rFonts w:ascii="SimHei" w:eastAsia="SimHei" w:hAnsi="SimHei"/>
          <w:bCs/>
          <w:color w:val="000000"/>
          <w:sz w:val="21"/>
          <w:szCs w:val="21"/>
        </w:rPr>
      </w:pPr>
      <w:r w:rsidRPr="00E8055F">
        <w:rPr>
          <w:rFonts w:ascii="SimHei" w:eastAsia="SimHei" w:hAnsi="SimHei"/>
          <w:bCs/>
          <w:color w:val="000000"/>
          <w:sz w:val="21"/>
          <w:szCs w:val="21"/>
        </w:rPr>
        <w:t xml:space="preserve">        2）爬取当日最新新闻或资讯链接，下载中间件加入pre_request，根据url使用Re去除</w:t>
      </w:r>
    </w:p>
    <w:p w14:paraId="4823317A" w14:textId="77777777" w:rsidR="002204B3" w:rsidRPr="00E8055F" w:rsidRDefault="002204B3" w:rsidP="002204B3">
      <w:pPr>
        <w:tabs>
          <w:tab w:val="left" w:pos="420"/>
        </w:tabs>
        <w:spacing w:line="380" w:lineRule="exact"/>
        <w:rPr>
          <w:rFonts w:ascii="SimHei" w:eastAsia="SimHei" w:hAnsi="SimHei"/>
          <w:bCs/>
          <w:color w:val="000000"/>
          <w:sz w:val="21"/>
          <w:szCs w:val="21"/>
        </w:rPr>
      </w:pPr>
      <w:r w:rsidRPr="00E8055F">
        <w:rPr>
          <w:rFonts w:ascii="SimHei" w:eastAsia="SimHei" w:hAnsi="SimHei"/>
          <w:bCs/>
          <w:color w:val="000000"/>
          <w:sz w:val="21"/>
          <w:szCs w:val="21"/>
        </w:rPr>
        <w:t xml:space="preserve">           娱乐不相关链接，减少无效请求，process_content模块对资讯正文使用正则表达式对</w:t>
      </w:r>
    </w:p>
    <w:p w14:paraId="092DF89B" w14:textId="77777777" w:rsidR="002204B3" w:rsidRPr="00E8055F" w:rsidRDefault="002204B3" w:rsidP="002204B3">
      <w:pPr>
        <w:tabs>
          <w:tab w:val="left" w:pos="420"/>
        </w:tabs>
        <w:spacing w:line="380" w:lineRule="exact"/>
        <w:rPr>
          <w:rFonts w:ascii="SimHei" w:eastAsia="SimHei" w:hAnsi="SimHei"/>
          <w:bCs/>
          <w:color w:val="000000"/>
          <w:sz w:val="21"/>
          <w:szCs w:val="21"/>
        </w:rPr>
      </w:pPr>
      <w:r w:rsidRPr="00E8055F">
        <w:rPr>
          <w:rFonts w:ascii="SimHei" w:eastAsia="SimHei" w:hAnsi="SimHei"/>
          <w:bCs/>
          <w:color w:val="000000"/>
          <w:sz w:val="21"/>
          <w:szCs w:val="21"/>
        </w:rPr>
        <w:t xml:space="preserve">           标题和全文进行关键字匹配加标签，保存数据到MongoDB 数据库，使用MongoDB</w:t>
      </w:r>
    </w:p>
    <w:p w14:paraId="43A6F945" w14:textId="77777777" w:rsidR="002204B3" w:rsidRPr="00E8055F" w:rsidRDefault="002204B3" w:rsidP="002204B3">
      <w:pPr>
        <w:tabs>
          <w:tab w:val="left" w:pos="420"/>
        </w:tabs>
        <w:spacing w:line="380" w:lineRule="exact"/>
        <w:rPr>
          <w:rFonts w:ascii="SimHei" w:eastAsia="SimHei" w:hAnsi="SimHei" w:hint="eastAsia"/>
          <w:bCs/>
          <w:color w:val="000000"/>
          <w:sz w:val="21"/>
          <w:szCs w:val="21"/>
        </w:rPr>
      </w:pPr>
      <w:r w:rsidRPr="00E8055F">
        <w:rPr>
          <w:rFonts w:ascii="SimHei" w:eastAsia="SimHei" w:hAnsi="SimHei"/>
          <w:bCs/>
          <w:color w:val="000000"/>
          <w:sz w:val="21"/>
          <w:szCs w:val="21"/>
        </w:rPr>
        <w:t xml:space="preserve">           因为存储灵活。</w:t>
      </w:r>
    </w:p>
    <w:p w14:paraId="2BF04BE8" w14:textId="77777777" w:rsidR="002204B3" w:rsidRPr="00E8055F" w:rsidRDefault="002204B3" w:rsidP="002204B3">
      <w:pPr>
        <w:rPr>
          <w:rFonts w:ascii="SimHei" w:eastAsia="SimHei" w:hAnsi="SimHei"/>
          <w:b/>
          <w:kern w:val="0"/>
          <w:sz w:val="21"/>
          <w:szCs w:val="21"/>
        </w:rPr>
      </w:pPr>
    </w:p>
    <w:p w14:paraId="3C9CDBB2" w14:textId="77777777" w:rsidR="002204B3" w:rsidRPr="00E8055F" w:rsidRDefault="002204B3" w:rsidP="002204B3">
      <w:pPr>
        <w:rPr>
          <w:rFonts w:ascii="SimHei" w:eastAsia="SimHei" w:hAnsi="SimHei"/>
          <w:b/>
          <w:kern w:val="0"/>
          <w:sz w:val="21"/>
          <w:szCs w:val="21"/>
        </w:rPr>
      </w:pPr>
      <w:r w:rsidRPr="00E8055F">
        <w:rPr>
          <w:rFonts w:ascii="SimHei" w:eastAsia="SimHei" w:hAnsi="SimHei" w:hint="eastAsia"/>
          <w:b/>
          <w:kern w:val="0"/>
          <w:sz w:val="21"/>
          <w:szCs w:val="21"/>
        </w:rPr>
        <w:t>项目名称</w:t>
      </w:r>
      <w:r w:rsidRPr="00E8055F">
        <w:rPr>
          <w:rFonts w:ascii="SimHei" w:eastAsia="SimHei" w:hAnsi="SimHei"/>
          <w:b/>
          <w:kern w:val="0"/>
          <w:sz w:val="21"/>
          <w:szCs w:val="21"/>
        </w:rPr>
        <w:t>：</w:t>
      </w:r>
      <w:r w:rsidRPr="00E8055F">
        <w:rPr>
          <w:rFonts w:ascii="SimHei" w:eastAsia="SimHei" w:hAnsi="SimHei" w:hint="eastAsia"/>
          <w:b/>
          <w:kern w:val="0"/>
          <w:sz w:val="21"/>
          <w:szCs w:val="21"/>
        </w:rPr>
        <w:t>客户各平台同类商品比价服务</w:t>
      </w:r>
    </w:p>
    <w:p w14:paraId="2225314B" w14:textId="77777777" w:rsidR="002204B3" w:rsidRPr="00E8055F" w:rsidRDefault="002204B3" w:rsidP="00E8055F">
      <w:pPr>
        <w:pStyle w:val="1"/>
        <w:snapToGrid w:val="0"/>
        <w:rPr>
          <w:rFonts w:ascii="SimHei" w:eastAsia="SimHei" w:hAnsi="SimHei" w:hint="eastAsia"/>
          <w:b/>
          <w:color w:val="FF0000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FF0000"/>
          <w:sz w:val="21"/>
          <w:szCs w:val="21"/>
        </w:rPr>
        <w:t>项目描述：</w:t>
      </w:r>
    </w:p>
    <w:p w14:paraId="5BF4FC1E" w14:textId="77777777" w:rsidR="00E8055F" w:rsidRPr="00E8055F" w:rsidRDefault="00E8055F" w:rsidP="00E8055F">
      <w:pPr>
        <w:ind w:left="785"/>
        <w:rPr>
          <w:rFonts w:ascii="SimHei" w:eastAsia="SimHei" w:hAnsi="SimHei"/>
          <w:kern w:val="0"/>
          <w:sz w:val="21"/>
          <w:szCs w:val="21"/>
        </w:rPr>
      </w:pPr>
      <w:r w:rsidRPr="00E8055F">
        <w:rPr>
          <w:rFonts w:ascii="SimHei" w:eastAsia="SimHei" w:hAnsi="SimHei" w:hint="eastAsia"/>
          <w:kern w:val="0"/>
          <w:sz w:val="21"/>
          <w:szCs w:val="21"/>
        </w:rPr>
        <w:t>根据客户需求，抓取如京东、淘宝等商城的商品价格等信息。</w:t>
      </w:r>
    </w:p>
    <w:p w14:paraId="67682D2D" w14:textId="3769DEFE" w:rsidR="00E8055F" w:rsidRPr="00E8055F" w:rsidRDefault="002204B3" w:rsidP="00E8055F">
      <w:pPr>
        <w:pStyle w:val="1"/>
        <w:snapToGrid w:val="0"/>
        <w:rPr>
          <w:rFonts w:ascii="SimHei" w:eastAsia="SimHei" w:hAnsi="SimHei" w:hint="eastAsia"/>
          <w:b/>
          <w:color w:val="FF0000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FF0000"/>
          <w:sz w:val="21"/>
          <w:szCs w:val="21"/>
        </w:rPr>
        <w:t>责任描述：</w:t>
      </w:r>
    </w:p>
    <w:p w14:paraId="229A0365" w14:textId="77777777" w:rsidR="00E8055F" w:rsidRPr="00E8055F" w:rsidRDefault="00E8055F" w:rsidP="00E8055F">
      <w:pPr>
        <w:ind w:left="785"/>
        <w:rPr>
          <w:rFonts w:ascii="SimHei" w:eastAsia="SimHei" w:hAnsi="SimHei"/>
          <w:sz w:val="21"/>
          <w:szCs w:val="21"/>
        </w:rPr>
      </w:pPr>
      <w:r w:rsidRPr="00E8055F">
        <w:rPr>
          <w:rFonts w:ascii="SimHei" w:eastAsia="SimHei" w:hAnsi="SimHei" w:hint="eastAsia"/>
          <w:kern w:val="0"/>
          <w:sz w:val="21"/>
          <w:szCs w:val="21"/>
        </w:rPr>
        <w:t>项目为公司为部分客户抓取同类商品价格比价，</w:t>
      </w:r>
      <w:r w:rsidRPr="00E8055F">
        <w:rPr>
          <w:rFonts w:ascii="SimHei" w:eastAsia="SimHei" w:hAnsi="SimHei"/>
          <w:kern w:val="0"/>
          <w:sz w:val="21"/>
          <w:szCs w:val="21"/>
        </w:rPr>
        <w:t>采用Scrapy-Redis分布式框架实，分布式使用Redis进行实现， 利用Redis作为临时存储库，最后将数据存储在Mysql数据库中。</w:t>
      </w:r>
    </w:p>
    <w:p w14:paraId="7425AE36" w14:textId="649947E6" w:rsidR="00E8055F" w:rsidRPr="00E8055F" w:rsidRDefault="00E8055F" w:rsidP="00E8055F">
      <w:pPr>
        <w:rPr>
          <w:rFonts w:hint="eastAsia"/>
        </w:rPr>
      </w:pPr>
    </w:p>
    <w:p w14:paraId="7D5E8D56" w14:textId="77777777" w:rsidR="002204B3" w:rsidRPr="00E8055F" w:rsidRDefault="002204B3" w:rsidP="002204B3">
      <w:pPr>
        <w:rPr>
          <w:rFonts w:ascii="SimHei" w:eastAsia="SimHei" w:hAnsi="SimHei" w:cs="宋体"/>
          <w:bCs/>
          <w:kern w:val="0"/>
          <w:sz w:val="21"/>
          <w:szCs w:val="21"/>
        </w:rPr>
      </w:pPr>
    </w:p>
    <w:p w14:paraId="2F610C90" w14:textId="166CBE71" w:rsidR="002204B3" w:rsidRPr="00E8055F" w:rsidRDefault="002204B3" w:rsidP="002204B3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SimHei" w:eastAsia="SimHei" w:hAnsi="SimHei"/>
          <w:b/>
          <w:color w:val="003366"/>
          <w:sz w:val="21"/>
          <w:szCs w:val="21"/>
        </w:rPr>
      </w:pPr>
      <w:r w:rsidRPr="00E8055F">
        <w:rPr>
          <w:rFonts w:ascii="SimHei" w:eastAsia="SimHei" w:hAnsi="SimHei" w:hint="eastAsia"/>
          <w:b/>
          <w:sz w:val="21"/>
          <w:szCs w:val="21"/>
        </w:rPr>
        <w:t>项目</w:t>
      </w:r>
      <w:r w:rsidR="00E8055F">
        <w:rPr>
          <w:rFonts w:ascii="SimHei" w:eastAsia="SimHei" w:hAnsi="SimHei" w:hint="eastAsia"/>
          <w:b/>
          <w:sz w:val="21"/>
          <w:szCs w:val="21"/>
        </w:rPr>
        <w:t>名称</w:t>
      </w:r>
      <w:r w:rsidRPr="00E8055F">
        <w:rPr>
          <w:rFonts w:ascii="SimHei" w:eastAsia="SimHei" w:hAnsi="SimHei" w:hint="eastAsia"/>
          <w:sz w:val="21"/>
          <w:szCs w:val="21"/>
        </w:rPr>
        <w:t>：</w:t>
      </w:r>
      <w:r w:rsidRPr="00E8055F">
        <w:rPr>
          <w:rFonts w:ascii="SimHei" w:eastAsia="SimHei" w:hAnsi="SimHei" w:hint="eastAsia"/>
          <w:b/>
          <w:bCs/>
          <w:sz w:val="21"/>
          <w:szCs w:val="21"/>
        </w:rPr>
        <w:t>苹果手机天猫店的数据爬取</w:t>
      </w:r>
      <w:r w:rsidR="00E8055F">
        <w:rPr>
          <w:rFonts w:ascii="SimHei" w:eastAsia="SimHei" w:hAnsi="SimHei" w:hint="eastAsia"/>
          <w:b/>
          <w:bCs/>
          <w:sz w:val="21"/>
          <w:szCs w:val="21"/>
        </w:rPr>
        <w:t>（个人项目）</w:t>
      </w:r>
    </w:p>
    <w:p w14:paraId="392BAE94" w14:textId="77777777" w:rsidR="002204B3" w:rsidRPr="00E8055F" w:rsidRDefault="002204B3" w:rsidP="002204B3">
      <w:pPr>
        <w:spacing w:line="360" w:lineRule="atLeast"/>
        <w:outlineLvl w:val="4"/>
        <w:rPr>
          <w:rFonts w:ascii="SimHei" w:eastAsia="SimHei" w:hAnsi="SimHei" w:cs="宋体"/>
          <w:kern w:val="0"/>
          <w:sz w:val="21"/>
          <w:szCs w:val="21"/>
        </w:rPr>
      </w:pPr>
      <w:r w:rsidRPr="00E8055F">
        <w:rPr>
          <w:rFonts w:ascii="SimHei" w:eastAsia="SimHei" w:hAnsi="SimHei" w:cs="宋体" w:hint="eastAsia"/>
          <w:b/>
          <w:bCs/>
          <w:color w:val="FF0000"/>
          <w:kern w:val="0"/>
          <w:sz w:val="21"/>
          <w:szCs w:val="21"/>
        </w:rPr>
        <w:t>项目描述：</w:t>
      </w:r>
      <w:r w:rsidRPr="00E8055F">
        <w:rPr>
          <w:rFonts w:ascii="SimHei" w:eastAsia="SimHei" w:hAnsi="SimHei" w:cs="宋体" w:hint="eastAsia"/>
          <w:kern w:val="0"/>
          <w:sz w:val="21"/>
          <w:szCs w:val="21"/>
        </w:rPr>
        <w:t>收集各个天猫店苹果手机的销售情况，型号折扣以及价格的趋势。</w:t>
      </w:r>
    </w:p>
    <w:p w14:paraId="5BD53B6E" w14:textId="02725F61" w:rsidR="002204B3" w:rsidRPr="00E8055F" w:rsidRDefault="00E8055F" w:rsidP="002204B3">
      <w:pPr>
        <w:spacing w:line="360" w:lineRule="atLeast"/>
        <w:outlineLvl w:val="4"/>
        <w:rPr>
          <w:rFonts w:ascii="SimHei" w:eastAsia="SimHei" w:hAnsi="SimHei" w:cs="宋体"/>
          <w:kern w:val="0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FF0000"/>
          <w:sz w:val="21"/>
          <w:szCs w:val="21"/>
        </w:rPr>
        <w:t>责任</w:t>
      </w:r>
      <w:r w:rsidR="002204B3" w:rsidRPr="00E8055F">
        <w:rPr>
          <w:rFonts w:ascii="SimHei" w:eastAsia="SimHei" w:hAnsi="SimHei" w:hint="eastAsia"/>
          <w:b/>
          <w:color w:val="FF0000"/>
          <w:sz w:val="21"/>
          <w:szCs w:val="21"/>
        </w:rPr>
        <w:t>描述</w:t>
      </w:r>
      <w:r w:rsidR="002204B3" w:rsidRPr="00E8055F">
        <w:rPr>
          <w:rFonts w:ascii="SimHei" w:eastAsia="SimHei" w:hAnsi="SimHei" w:cs="宋体" w:hint="eastAsia"/>
          <w:kern w:val="0"/>
          <w:sz w:val="21"/>
          <w:szCs w:val="21"/>
        </w:rPr>
        <w:t>：</w:t>
      </w:r>
    </w:p>
    <w:p w14:paraId="1E55D8BC" w14:textId="77777777" w:rsidR="002204B3" w:rsidRPr="00E8055F" w:rsidRDefault="002204B3" w:rsidP="002204B3">
      <w:pPr>
        <w:spacing w:line="360" w:lineRule="atLeast"/>
        <w:outlineLvl w:val="4"/>
        <w:rPr>
          <w:rFonts w:ascii="SimHei" w:eastAsia="SimHei" w:hAnsi="SimHei"/>
          <w:color w:val="000000"/>
          <w:sz w:val="21"/>
          <w:szCs w:val="21"/>
        </w:rPr>
      </w:pPr>
      <w:r w:rsidRPr="00E8055F">
        <w:rPr>
          <w:rFonts w:ascii="SimHei" w:eastAsia="SimHei" w:hAnsi="SimHei" w:cs="宋体" w:hint="eastAsia"/>
          <w:kern w:val="0"/>
          <w:sz w:val="21"/>
          <w:szCs w:val="21"/>
        </w:rPr>
        <w:t xml:space="preserve"> 1. 采用 requests</w:t>
      </w:r>
      <w:r w:rsidRPr="00E8055F">
        <w:rPr>
          <w:rFonts w:ascii="SimHei" w:eastAsia="SimHei" w:hAnsi="SimHei" w:hint="eastAsia"/>
          <w:color w:val="000000"/>
          <w:sz w:val="21"/>
          <w:szCs w:val="21"/>
        </w:rPr>
        <w:t>实现爬取。</w:t>
      </w:r>
    </w:p>
    <w:p w14:paraId="5E685BBE" w14:textId="77777777" w:rsidR="002204B3" w:rsidRPr="00E8055F" w:rsidRDefault="002204B3" w:rsidP="002204B3">
      <w:pPr>
        <w:spacing w:line="360" w:lineRule="atLeast"/>
        <w:outlineLvl w:val="4"/>
        <w:rPr>
          <w:rFonts w:ascii="SimHei" w:eastAsia="SimHei" w:hAnsi="SimHei"/>
          <w:color w:val="000000"/>
          <w:sz w:val="21"/>
          <w:szCs w:val="21"/>
        </w:rPr>
      </w:pPr>
      <w:r w:rsidRPr="00E8055F">
        <w:rPr>
          <w:rFonts w:ascii="SimHei" w:eastAsia="SimHei" w:hAnsi="SimHei" w:hint="eastAsia"/>
          <w:color w:val="000000"/>
          <w:sz w:val="21"/>
          <w:szCs w:val="21"/>
        </w:rPr>
        <w:t xml:space="preserve"> 2. 用 xpath 提取想要的节点，分别为产品的名字，价格，折扣，销量。以列表形式存储。</w:t>
      </w:r>
    </w:p>
    <w:p w14:paraId="649471BF" w14:textId="77777777" w:rsidR="002204B3" w:rsidRPr="00E8055F" w:rsidRDefault="002204B3" w:rsidP="002204B3">
      <w:pPr>
        <w:spacing w:line="360" w:lineRule="atLeast"/>
        <w:outlineLvl w:val="4"/>
        <w:rPr>
          <w:rFonts w:ascii="SimHei" w:eastAsia="SimHei" w:hAnsi="SimHei"/>
          <w:color w:val="000000"/>
          <w:sz w:val="21"/>
          <w:szCs w:val="21"/>
        </w:rPr>
      </w:pPr>
      <w:r w:rsidRPr="00E8055F">
        <w:rPr>
          <w:rFonts w:ascii="SimHei" w:eastAsia="SimHei" w:hAnsi="SimHei" w:hint="eastAsia"/>
          <w:color w:val="000000"/>
          <w:sz w:val="21"/>
          <w:szCs w:val="21"/>
        </w:rPr>
        <w:t xml:space="preserve"> 3. 根据分析出下一页的链接规则，运用re去获取数字，添加到url中继续爬取，下一页面直到获取不到。</w:t>
      </w:r>
    </w:p>
    <w:p w14:paraId="3D68AFB2" w14:textId="77777777" w:rsidR="00E8055F" w:rsidRDefault="002204B3" w:rsidP="00E8055F">
      <w:pPr>
        <w:spacing w:line="360" w:lineRule="atLeast"/>
        <w:outlineLvl w:val="4"/>
        <w:rPr>
          <w:rFonts w:ascii="SimHei" w:eastAsia="SimHei" w:hAnsi="SimHei" w:hint="eastAsia"/>
          <w:color w:val="000000"/>
          <w:sz w:val="21"/>
          <w:szCs w:val="21"/>
        </w:rPr>
      </w:pPr>
      <w:r w:rsidRPr="00E8055F">
        <w:rPr>
          <w:rFonts w:ascii="SimHei" w:eastAsia="SimHei" w:hAnsi="SimHei" w:hint="eastAsia"/>
          <w:color w:val="000000"/>
          <w:sz w:val="21"/>
          <w:szCs w:val="21"/>
        </w:rPr>
        <w:t xml:space="preserve"> 4. 把爬取的内容存入本地磁盘，也可存入数据库。</w:t>
      </w:r>
    </w:p>
    <w:p w14:paraId="0E6A59DF" w14:textId="74291CCC" w:rsidR="00B30B4C" w:rsidRPr="00E8055F" w:rsidRDefault="00B30B4C" w:rsidP="00E8055F">
      <w:pPr>
        <w:rPr>
          <w:rFonts w:ascii="SimHei" w:eastAsia="SimHei" w:hAnsi="SimHei"/>
          <w:b/>
          <w:color w:val="0D0D0D" w:themeColor="text1" w:themeTint="F2"/>
          <w:sz w:val="21"/>
          <w:szCs w:val="21"/>
        </w:rPr>
      </w:pPr>
      <w:r w:rsidRPr="00E8055F">
        <w:rPr>
          <w:rFonts w:ascii="SimHei" w:eastAsia="SimHei" w:hAnsi="SimHei" w:hint="eastAsia"/>
          <w:b/>
          <w:color w:val="0D0D0D" w:themeColor="text1" w:themeTint="F2"/>
          <w:sz w:val="21"/>
          <w:szCs w:val="21"/>
        </w:rPr>
        <w:t>项目名称：抓取新浪微博数据（利用移动端抓取数据）</w:t>
      </w:r>
    </w:p>
    <w:p w14:paraId="21068BC4" w14:textId="320D239B" w:rsidR="00B30B4C" w:rsidRPr="00F5303D" w:rsidRDefault="00F5303D" w:rsidP="00E8055F">
      <w:pPr>
        <w:rPr>
          <w:rFonts w:ascii="SimHei" w:eastAsia="SimHei" w:hAnsi="SimHei"/>
          <w:b/>
          <w:color w:val="F91E00" w:themeColor="accent5" w:themeShade="BF"/>
          <w:sz w:val="21"/>
          <w:szCs w:val="21"/>
        </w:rPr>
      </w:pPr>
      <w:r w:rsidRPr="00F5303D"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职责描述</w:t>
      </w:r>
      <w:r w:rsidR="00B30B4C" w:rsidRPr="00F5303D"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:</w:t>
      </w:r>
    </w:p>
    <w:p w14:paraId="132CAA2F" w14:textId="2D3C08EA" w:rsidR="00B30B4C" w:rsidRPr="00E8055F" w:rsidRDefault="00E8055F" w:rsidP="00E8055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480" w:rightChars="-200" w:right="-480"/>
        <w:rPr>
          <w:rFonts w:ascii="SimHei" w:eastAsia="SimHei" w:hAnsi="SimHei"/>
          <w:color w:val="404040"/>
          <w:sz w:val="21"/>
          <w:szCs w:val="21"/>
        </w:rPr>
      </w:pPr>
      <w:r>
        <w:rPr>
          <w:rFonts w:ascii="SimHei" w:eastAsia="SimHei" w:hAnsi="SimHei" w:hint="eastAsia"/>
          <w:color w:val="404040"/>
          <w:sz w:val="21"/>
          <w:szCs w:val="21"/>
        </w:rPr>
        <w:t xml:space="preserve">     </w:t>
      </w:r>
      <w:r w:rsidR="00B30B4C" w:rsidRPr="00E8055F">
        <w:rPr>
          <w:rFonts w:ascii="SimHei" w:eastAsia="SimHei" w:hAnsi="SimHei" w:hint="eastAsia"/>
          <w:color w:val="404040"/>
          <w:sz w:val="21"/>
          <w:szCs w:val="21"/>
        </w:rPr>
        <w:t>分析url，找到正确的首页start_url，</w:t>
      </w:r>
    </w:p>
    <w:p w14:paraId="33898798" w14:textId="732ED3E5" w:rsidR="00B30B4C" w:rsidRPr="00E8055F" w:rsidRDefault="00E8055F" w:rsidP="00E8055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480" w:rightChars="-200" w:right="-480"/>
        <w:rPr>
          <w:rFonts w:ascii="SimHei" w:eastAsia="SimHei" w:hAnsi="SimHei"/>
          <w:color w:val="404040"/>
          <w:sz w:val="21"/>
          <w:szCs w:val="21"/>
        </w:rPr>
      </w:pPr>
      <w:r>
        <w:rPr>
          <w:rFonts w:ascii="SimHei" w:eastAsia="SimHei" w:hAnsi="SimHei" w:hint="eastAsia"/>
          <w:color w:val="404040"/>
          <w:sz w:val="21"/>
          <w:szCs w:val="21"/>
        </w:rPr>
        <w:t xml:space="preserve">     </w:t>
      </w:r>
      <w:r w:rsidR="00B30B4C" w:rsidRPr="00E8055F">
        <w:rPr>
          <w:rFonts w:ascii="SimHei" w:eastAsia="SimHei" w:hAnsi="SimHei" w:hint="eastAsia"/>
          <w:color w:val="404040"/>
          <w:sz w:val="21"/>
          <w:szCs w:val="21"/>
        </w:rPr>
        <w:t>引擎从调度器中抽取start_url用于抓取数据；</w:t>
      </w:r>
    </w:p>
    <w:p w14:paraId="3E23A6BD" w14:textId="6683DEB1" w:rsidR="00B30B4C" w:rsidRPr="00E8055F" w:rsidRDefault="00E8055F" w:rsidP="00E8055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480" w:rightChars="-200" w:right="-480"/>
        <w:rPr>
          <w:rFonts w:ascii="SimHei" w:eastAsia="SimHei" w:hAnsi="SimHei"/>
          <w:color w:val="404040"/>
          <w:sz w:val="21"/>
          <w:szCs w:val="21"/>
        </w:rPr>
      </w:pPr>
      <w:r>
        <w:rPr>
          <w:rFonts w:ascii="SimHei" w:eastAsia="SimHei" w:hAnsi="SimHei" w:hint="eastAsia"/>
          <w:color w:val="404040"/>
          <w:sz w:val="21"/>
          <w:szCs w:val="21"/>
        </w:rPr>
        <w:t xml:space="preserve">     </w:t>
      </w:r>
      <w:r w:rsidR="00B30B4C" w:rsidRPr="00E8055F">
        <w:rPr>
          <w:rFonts w:ascii="SimHei" w:eastAsia="SimHei" w:hAnsi="SimHei" w:hint="eastAsia"/>
          <w:color w:val="404040"/>
          <w:sz w:val="21"/>
          <w:szCs w:val="21"/>
        </w:rPr>
        <w:t>引擎把url封装成request传给下载器；</w:t>
      </w:r>
    </w:p>
    <w:p w14:paraId="78C0764D" w14:textId="6C0318B8" w:rsidR="00B30B4C" w:rsidRPr="00E8055F" w:rsidRDefault="00E8055F" w:rsidP="00E8055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480" w:rightChars="-200" w:right="-480"/>
        <w:rPr>
          <w:rFonts w:ascii="SimHei" w:eastAsia="SimHei" w:hAnsi="SimHei"/>
          <w:color w:val="404040"/>
          <w:sz w:val="21"/>
          <w:szCs w:val="21"/>
        </w:rPr>
      </w:pPr>
      <w:r>
        <w:rPr>
          <w:rFonts w:ascii="SimHei" w:eastAsia="SimHei" w:hAnsi="SimHei" w:hint="eastAsia"/>
          <w:color w:val="404040"/>
          <w:sz w:val="21"/>
          <w:szCs w:val="21"/>
        </w:rPr>
        <w:t xml:space="preserve">     </w:t>
      </w:r>
      <w:r w:rsidR="00B30B4C" w:rsidRPr="00E8055F">
        <w:rPr>
          <w:rFonts w:ascii="SimHei" w:eastAsia="SimHei" w:hAnsi="SimHei" w:hint="eastAsia"/>
          <w:color w:val="404040"/>
          <w:sz w:val="21"/>
          <w:szCs w:val="21"/>
        </w:rPr>
        <w:t>下载器把资源下载下来并封装成应答包Response；</w:t>
      </w:r>
    </w:p>
    <w:p w14:paraId="0A87596B" w14:textId="4DD844AD" w:rsidR="00B30B4C" w:rsidRPr="00E8055F" w:rsidRDefault="00E8055F" w:rsidP="00E8055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480" w:rightChars="-200" w:right="-480"/>
        <w:rPr>
          <w:rFonts w:ascii="SimHei" w:eastAsia="SimHei" w:hAnsi="SimHei"/>
          <w:color w:val="404040"/>
          <w:sz w:val="21"/>
          <w:szCs w:val="21"/>
        </w:rPr>
      </w:pPr>
      <w:r>
        <w:rPr>
          <w:rFonts w:ascii="SimHei" w:eastAsia="SimHei" w:hAnsi="SimHei" w:hint="eastAsia"/>
          <w:color w:val="404040"/>
          <w:sz w:val="21"/>
          <w:szCs w:val="21"/>
        </w:rPr>
        <w:t xml:space="preserve">     </w:t>
      </w:r>
      <w:r w:rsidR="00B30B4C" w:rsidRPr="00E8055F">
        <w:rPr>
          <w:rFonts w:ascii="SimHei" w:eastAsia="SimHei" w:hAnsi="SimHei" w:hint="eastAsia"/>
          <w:color w:val="404040"/>
          <w:sz w:val="21"/>
          <w:szCs w:val="21"/>
        </w:rPr>
        <w:t>解析Response，把item交给实体管道Pipeline进行下一步处理；</w:t>
      </w:r>
    </w:p>
    <w:p w14:paraId="057E11A7" w14:textId="6F13998D" w:rsidR="00B30B4C" w:rsidRDefault="00B30B4C" w:rsidP="00F5303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480" w:rightChars="-200" w:right="-480" w:firstLine="520"/>
        <w:rPr>
          <w:rFonts w:ascii="SimHei" w:eastAsia="SimHei" w:hAnsi="SimHei" w:hint="eastAsia"/>
          <w:color w:val="404040"/>
          <w:sz w:val="21"/>
          <w:szCs w:val="21"/>
        </w:rPr>
      </w:pPr>
      <w:r w:rsidRPr="00E8055F">
        <w:rPr>
          <w:rFonts w:ascii="SimHei" w:eastAsia="SimHei" w:hAnsi="SimHei" w:hint="eastAsia"/>
          <w:color w:val="404040"/>
          <w:sz w:val="21"/>
          <w:szCs w:val="21"/>
        </w:rPr>
        <w:t>若解析了url则交给调度器等待抓取。</w:t>
      </w:r>
    </w:p>
    <w:p w14:paraId="3D1BD051" w14:textId="77777777" w:rsidR="00F5303D" w:rsidRPr="00E8055F" w:rsidRDefault="00F5303D" w:rsidP="00F5303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-480" w:rightChars="-200" w:right="-480" w:firstLine="520"/>
        <w:rPr>
          <w:rFonts w:ascii="SimHei" w:eastAsia="SimHei" w:hAnsi="SimHei"/>
          <w:color w:val="404040"/>
          <w:sz w:val="21"/>
          <w:szCs w:val="21"/>
        </w:rPr>
      </w:pPr>
    </w:p>
    <w:p w14:paraId="5077D47C" w14:textId="050DCDFA" w:rsidR="00B30B4C" w:rsidRPr="00F5303D" w:rsidRDefault="00E8055F" w:rsidP="00E8055F">
      <w:pPr>
        <w:rPr>
          <w:rFonts w:ascii="SimHei" w:eastAsia="SimHei" w:hAnsi="SimHei"/>
          <w:b/>
          <w:color w:val="404040"/>
          <w:sz w:val="21"/>
          <w:szCs w:val="21"/>
        </w:rPr>
      </w:pPr>
      <w:r w:rsidRPr="00F5303D">
        <w:rPr>
          <w:rFonts w:ascii="SimHei" w:eastAsia="SimHei" w:hAnsi="SimHei" w:hint="eastAsia"/>
          <w:b/>
          <w:color w:val="404040"/>
          <w:sz w:val="21"/>
          <w:szCs w:val="21"/>
        </w:rPr>
        <w:t>项目名称：</w:t>
      </w:r>
      <w:r w:rsidR="00B30B4C" w:rsidRPr="00F5303D">
        <w:rPr>
          <w:rFonts w:ascii="SimHei" w:eastAsia="SimHei" w:hAnsi="SimHei" w:hint="eastAsia"/>
          <w:b/>
          <w:color w:val="404040"/>
          <w:sz w:val="21"/>
          <w:szCs w:val="21"/>
        </w:rPr>
        <w:t>斗鱼</w:t>
      </w:r>
      <w:r w:rsidRPr="00F5303D">
        <w:rPr>
          <w:rFonts w:ascii="SimHei" w:eastAsia="SimHei" w:hAnsi="SimHei" w:hint="eastAsia"/>
          <w:b/>
          <w:color w:val="404040"/>
          <w:sz w:val="21"/>
          <w:szCs w:val="21"/>
        </w:rPr>
        <w:t>直播房间信息</w:t>
      </w:r>
    </w:p>
    <w:p w14:paraId="03E13EED" w14:textId="77777777" w:rsidR="00F5303D" w:rsidRPr="00F5303D" w:rsidRDefault="00F5303D" w:rsidP="00F5303D">
      <w:pPr>
        <w:rPr>
          <w:rFonts w:ascii="SimHei" w:eastAsia="SimHei" w:hAnsi="SimHei"/>
          <w:b/>
          <w:color w:val="F91E00" w:themeColor="accent5" w:themeShade="BF"/>
          <w:sz w:val="21"/>
          <w:szCs w:val="21"/>
        </w:rPr>
      </w:pPr>
      <w:r w:rsidRPr="00F5303D">
        <w:rPr>
          <w:rFonts w:ascii="SimHei" w:eastAsia="SimHei" w:hAnsi="SimHei" w:hint="eastAsia"/>
          <w:b/>
          <w:color w:val="F91E00" w:themeColor="accent5" w:themeShade="BF"/>
          <w:sz w:val="21"/>
          <w:szCs w:val="21"/>
        </w:rPr>
        <w:t>职责描述:</w:t>
      </w:r>
    </w:p>
    <w:p w14:paraId="74BD5B26" w14:textId="7DA3A9D0" w:rsidR="00B30B4C" w:rsidRPr="00E8055F" w:rsidRDefault="00B30B4C" w:rsidP="00E8055F">
      <w:pPr>
        <w:rPr>
          <w:rFonts w:ascii="SimHei" w:eastAsia="SimHei" w:hAnsi="SimHei"/>
          <w:color w:val="404040"/>
          <w:sz w:val="21"/>
          <w:szCs w:val="21"/>
        </w:rPr>
      </w:pPr>
      <w:r w:rsidRPr="00E8055F">
        <w:rPr>
          <w:rFonts w:ascii="SimHei" w:eastAsia="SimHei" w:hAnsi="SimHei" w:hint="eastAsia"/>
          <w:color w:val="404040"/>
          <w:sz w:val="21"/>
          <w:szCs w:val="21"/>
        </w:rPr>
        <w:t>1. 找到start_url；导入selenium的webdriver包；</w:t>
      </w:r>
    </w:p>
    <w:p w14:paraId="1F5EA4D6" w14:textId="77777777" w:rsidR="00B30B4C" w:rsidRPr="00E8055F" w:rsidRDefault="00B30B4C" w:rsidP="00E8055F">
      <w:pPr>
        <w:rPr>
          <w:rFonts w:ascii="SimHei" w:eastAsia="SimHei" w:hAnsi="SimHei"/>
          <w:color w:val="404040"/>
          <w:sz w:val="21"/>
          <w:szCs w:val="21"/>
        </w:rPr>
      </w:pPr>
      <w:r w:rsidRPr="00E8055F">
        <w:rPr>
          <w:rFonts w:ascii="SimHei" w:eastAsia="SimHei" w:hAnsi="SimHei" w:hint="eastAsia"/>
          <w:color w:val="404040"/>
          <w:sz w:val="21"/>
          <w:szCs w:val="21"/>
        </w:rPr>
        <w:t>2. 发送get请求，获得响应；</w:t>
      </w:r>
    </w:p>
    <w:p w14:paraId="0CE66C1A" w14:textId="77777777" w:rsidR="00B30B4C" w:rsidRPr="00E8055F" w:rsidRDefault="00B30B4C" w:rsidP="00E8055F">
      <w:pPr>
        <w:rPr>
          <w:rFonts w:ascii="SimHei" w:eastAsia="SimHei" w:hAnsi="SimHei"/>
          <w:color w:val="404040"/>
          <w:sz w:val="21"/>
          <w:szCs w:val="21"/>
        </w:rPr>
      </w:pPr>
      <w:r w:rsidRPr="00E8055F">
        <w:rPr>
          <w:rFonts w:ascii="SimHei" w:eastAsia="SimHei" w:hAnsi="SimHei" w:hint="eastAsia"/>
          <w:color w:val="404040"/>
          <w:sz w:val="21"/>
          <w:szCs w:val="21"/>
        </w:rPr>
        <w:t>3. 利用find_elements_by_xpath来获取数据，并获取下一页这</w:t>
      </w:r>
      <w:bookmarkStart w:id="0" w:name="_GoBack"/>
      <w:bookmarkEnd w:id="0"/>
      <w:r w:rsidRPr="00E8055F">
        <w:rPr>
          <w:rFonts w:ascii="SimHei" w:eastAsia="SimHei" w:hAnsi="SimHei" w:hint="eastAsia"/>
          <w:color w:val="404040"/>
          <w:sz w:val="21"/>
          <w:szCs w:val="21"/>
        </w:rPr>
        <w:t>个元素；</w:t>
      </w:r>
    </w:p>
    <w:p w14:paraId="7ECDEA6C" w14:textId="77777777" w:rsidR="00B30B4C" w:rsidRPr="00E8055F" w:rsidRDefault="00B30B4C" w:rsidP="00E8055F">
      <w:pPr>
        <w:rPr>
          <w:rFonts w:ascii="SimHei" w:eastAsia="SimHei" w:hAnsi="SimHei"/>
          <w:color w:val="404040"/>
          <w:sz w:val="21"/>
          <w:szCs w:val="21"/>
        </w:rPr>
      </w:pPr>
      <w:r w:rsidRPr="00E8055F">
        <w:rPr>
          <w:rFonts w:ascii="SimHei" w:eastAsia="SimHei" w:hAnsi="SimHei" w:hint="eastAsia"/>
          <w:color w:val="404040"/>
          <w:sz w:val="21"/>
          <w:szCs w:val="21"/>
        </w:rPr>
        <w:t>4. 提取数据及下一页的元素；</w:t>
      </w:r>
    </w:p>
    <w:p w14:paraId="3CA72E4A" w14:textId="77777777" w:rsidR="00B30B4C" w:rsidRPr="00E8055F" w:rsidRDefault="00B30B4C" w:rsidP="00E8055F">
      <w:pPr>
        <w:rPr>
          <w:rFonts w:ascii="SimHei" w:eastAsia="SimHei" w:hAnsi="SimHei"/>
          <w:color w:val="404040"/>
          <w:sz w:val="21"/>
          <w:szCs w:val="21"/>
        </w:rPr>
      </w:pPr>
      <w:r w:rsidRPr="00E8055F">
        <w:rPr>
          <w:rFonts w:ascii="SimHei" w:eastAsia="SimHei" w:hAnsi="SimHei" w:hint="eastAsia"/>
          <w:color w:val="404040"/>
          <w:sz w:val="21"/>
          <w:szCs w:val="21"/>
        </w:rPr>
        <w:t>5. 保存数据，点几下一页进入循环。</w:t>
      </w:r>
    </w:p>
    <w:p w14:paraId="5D952E84" w14:textId="13727B07" w:rsidR="00DE0E25" w:rsidRPr="00E8055F" w:rsidRDefault="00DE0E25" w:rsidP="00E8055F">
      <w:pPr>
        <w:pStyle w:val="a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sz w:val="21"/>
          <w:szCs w:val="21"/>
        </w:rPr>
      </w:pPr>
    </w:p>
    <w:sectPr w:rsidR="00DE0E25" w:rsidRPr="00E8055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94046" w14:textId="77777777" w:rsidR="00D83E64" w:rsidRDefault="00D83E64">
      <w:r>
        <w:separator/>
      </w:r>
    </w:p>
  </w:endnote>
  <w:endnote w:type="continuationSeparator" w:id="0">
    <w:p w14:paraId="21A63EC5" w14:textId="77777777" w:rsidR="00D83E64" w:rsidRDefault="00D8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Arial Black"/>
    <w:charset w:val="00"/>
    <w:family w:val="roman"/>
    <w:pitch w:val="default"/>
    <w:sig w:usb0="A00002AF" w:usb1="500078FB" w:usb2="00000000" w:usb3="00000000" w:csb0="6000009F" w:csb1="DFD7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E9855" w14:textId="77777777" w:rsidR="00D83E64" w:rsidRDefault="00D83E64">
      <w:r>
        <w:separator/>
      </w:r>
    </w:p>
  </w:footnote>
  <w:footnote w:type="continuationSeparator" w:id="0">
    <w:p w14:paraId="54A6FC45" w14:textId="77777777" w:rsidR="00D83E64" w:rsidRDefault="00D8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0"/>
        </w:tabs>
        <w:ind w:left="840" w:hanging="420"/>
      </w:pPr>
      <w:rPr>
        <w:rFonts w:ascii="Liberation Serif" w:hAnsi="Liberation Serif" w:cs="Liberation Serif"/>
        <w:color w:val="0000FF"/>
        <w:szCs w:val="21"/>
        <w:lang w:val="en-US" w:eastAsia="zh-CN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00FF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000000A"/>
    <w:multiLevelType w:val="singleLevel"/>
    <w:tmpl w:val="0000000A"/>
    <w:lvl w:ilvl="0">
      <w:start w:val="1"/>
      <w:numFmt w:val="decimal"/>
      <w:suff w:val="space"/>
      <w:lvlText w:val="%1."/>
      <w:lvlJc w:val="left"/>
    </w:lvl>
  </w:abstractNum>
  <w:abstractNum w:abstractNumId="4">
    <w:nsid w:val="2DFD7635"/>
    <w:multiLevelType w:val="multilevel"/>
    <w:tmpl w:val="2DFD763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FF2008"/>
    <w:multiLevelType w:val="hybridMultilevel"/>
    <w:tmpl w:val="8188AA04"/>
    <w:lvl w:ilvl="0" w:tplc="67B64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0B7CA2"/>
    <w:multiLevelType w:val="multilevel"/>
    <w:tmpl w:val="3E0B7CA2"/>
    <w:lvl w:ilvl="0">
      <w:start w:val="1"/>
      <w:numFmt w:val="bullet"/>
      <w:lvlText w:val=""/>
      <w:lvlJc w:val="left"/>
      <w:pPr>
        <w:ind w:left="780" w:hanging="360"/>
      </w:pPr>
      <w:rPr>
        <w:rFonts w:ascii="Wingdings" w:eastAsia="微软雅黑" w:hAnsi="Wingdings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8C75265"/>
    <w:multiLevelType w:val="singleLevel"/>
    <w:tmpl w:val="58C75265"/>
    <w:lvl w:ilvl="0">
      <w:start w:val="1"/>
      <w:numFmt w:val="decimal"/>
      <w:suff w:val="nothing"/>
      <w:lvlText w:val="%1."/>
      <w:lvlJc w:val="left"/>
    </w:lvl>
  </w:abstractNum>
  <w:abstractNum w:abstractNumId="8">
    <w:nsid w:val="597C8206"/>
    <w:multiLevelType w:val="singleLevel"/>
    <w:tmpl w:val="597C820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25"/>
    <w:rsid w:val="000E5639"/>
    <w:rsid w:val="00192E4B"/>
    <w:rsid w:val="002204B3"/>
    <w:rsid w:val="002252E4"/>
    <w:rsid w:val="00316A4B"/>
    <w:rsid w:val="003D38B6"/>
    <w:rsid w:val="00791A8B"/>
    <w:rsid w:val="00A422C2"/>
    <w:rsid w:val="00B30B4C"/>
    <w:rsid w:val="00C65620"/>
    <w:rsid w:val="00D83E64"/>
    <w:rsid w:val="00DC18D1"/>
    <w:rsid w:val="00DE0E25"/>
    <w:rsid w:val="00E8055F"/>
    <w:rsid w:val="00F5303D"/>
    <w:rsid w:val="00FB5BE5"/>
    <w:rsid w:val="00F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A8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4"/>
        <w:szCs w:val="24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 Neue" w:eastAsia="Arial Unicode MS" w:hAnsi="Helvetica Neue" w:cs="Arial Unicode MS"/>
      <w:color w:val="000000"/>
      <w:kern w:val="0"/>
      <w:sz w:val="22"/>
      <w:szCs w:val="22"/>
      <w:lang w:val="zh-CN"/>
    </w:rPr>
  </w:style>
  <w:style w:type="paragraph" w:customStyle="1" w:styleId="1">
    <w:name w:val="列出段落1"/>
    <w:basedOn w:val="a"/>
    <w:next w:val="a"/>
    <w:rsid w:val="000E56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宋体" w:eastAsia="宋体"/>
      <w:bdr w:val="none" w:sz="0" w:space="0" w:color="auto"/>
      <w:lang w:eastAsia="zh-CN"/>
    </w:rPr>
  </w:style>
  <w:style w:type="paragraph" w:styleId="a5">
    <w:name w:val="List Paragraph"/>
    <w:basedOn w:val="a"/>
    <w:uiPriority w:val="34"/>
    <w:qFormat/>
    <w:rsid w:val="000E5639"/>
    <w:pPr>
      <w:ind w:firstLineChars="200" w:firstLine="420"/>
    </w:pPr>
  </w:style>
  <w:style w:type="paragraph" w:styleId="3">
    <w:name w:val="Body Text Indent 3"/>
    <w:basedOn w:val="a"/>
    <w:link w:val="30"/>
    <w:rsid w:val="002252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ind w:leftChars="200" w:left="420"/>
    </w:pPr>
    <w:rPr>
      <w:rFonts w:ascii="Book Antiqua" w:eastAsia="宋体" w:hAnsi="Book Antiqua"/>
      <w:sz w:val="16"/>
      <w:szCs w:val="16"/>
      <w:bdr w:val="none" w:sz="0" w:space="0" w:color="auto"/>
      <w:lang w:eastAsia="zh-CN"/>
    </w:rPr>
  </w:style>
  <w:style w:type="character" w:customStyle="1" w:styleId="30">
    <w:name w:val="正文文本缩进 3字符"/>
    <w:basedOn w:val="a0"/>
    <w:link w:val="3"/>
    <w:rsid w:val="002252E4"/>
    <w:rPr>
      <w:rFonts w:ascii="Book Antiqua" w:eastAsia="宋体" w:hAnsi="Book Antiqua"/>
      <w:sz w:val="16"/>
      <w:szCs w:val="1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782</Words>
  <Characters>4459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2017-10-07T08:39:00Z</dcterms:created>
  <dcterms:modified xsi:type="dcterms:W3CDTF">2017-10-07T10:53:00Z</dcterms:modified>
</cp:coreProperties>
</file>